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A8B52" w14:textId="77777777" w:rsidR="00463FA7" w:rsidRPr="00916BDA" w:rsidRDefault="00463FA7" w:rsidP="00463FA7">
      <w:pPr>
        <w:widowControl w:val="0"/>
        <w:pBdr>
          <w:bottom w:val="single" w:sz="4" w:space="1" w:color="auto"/>
        </w:pBdr>
        <w:tabs>
          <w:tab w:val="left" w:pos="8175"/>
        </w:tabs>
        <w:autoSpaceDE w:val="0"/>
        <w:autoSpaceDN w:val="0"/>
        <w:adjustRightInd w:val="0"/>
        <w:contextualSpacing/>
        <w:rPr>
          <w:rFonts w:ascii="Garamond" w:hAnsi="Garamond" w:cs="Garamond"/>
          <w:b/>
          <w:caps/>
          <w:spacing w:val="15"/>
          <w:kern w:val="28"/>
          <w:sz w:val="21"/>
          <w:szCs w:val="21"/>
        </w:rPr>
      </w:pPr>
    </w:p>
    <w:p w14:paraId="74E49723" w14:textId="5FF9EB3B" w:rsidR="00463FA7" w:rsidRPr="00916BDA" w:rsidRDefault="007623B7" w:rsidP="00463FA7">
      <w:pPr>
        <w:widowControl w:val="0"/>
        <w:pBdr>
          <w:bottom w:val="single" w:sz="4" w:space="1" w:color="auto"/>
        </w:pBdr>
        <w:tabs>
          <w:tab w:val="left" w:pos="8175"/>
        </w:tabs>
        <w:autoSpaceDE w:val="0"/>
        <w:autoSpaceDN w:val="0"/>
        <w:adjustRightInd w:val="0"/>
        <w:contextualSpacing/>
        <w:rPr>
          <w:rFonts w:ascii="Garamond" w:hAnsi="Garamond" w:cs="Garamond"/>
          <w:b/>
          <w:kern w:val="28"/>
          <w:sz w:val="21"/>
          <w:szCs w:val="21"/>
        </w:rPr>
      </w:pPr>
      <w:r>
        <w:rPr>
          <w:rFonts w:ascii="Garamond" w:hAnsi="Garamond" w:cs="Garamond"/>
          <w:b/>
          <w:caps/>
          <w:spacing w:val="15"/>
          <w:kern w:val="28"/>
          <w:sz w:val="21"/>
          <w:szCs w:val="21"/>
        </w:rPr>
        <w:t>Web developer</w:t>
      </w:r>
      <w:r w:rsidR="00463FA7" w:rsidRPr="00916BDA">
        <w:rPr>
          <w:rFonts w:ascii="Garamond" w:hAnsi="Garamond" w:cs="Garamond"/>
          <w:b/>
          <w:caps/>
          <w:spacing w:val="15"/>
          <w:kern w:val="28"/>
          <w:sz w:val="21"/>
          <w:szCs w:val="21"/>
        </w:rPr>
        <w:tab/>
      </w:r>
    </w:p>
    <w:p w14:paraId="4B085CF1" w14:textId="7EF66D36" w:rsidR="00BD735D" w:rsidRDefault="007623B7" w:rsidP="000551D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Expertise full stack web development via flask and Django frameworks</w:t>
      </w:r>
    </w:p>
    <w:p w14:paraId="3BDBEBEB" w14:textId="4EC8B577" w:rsidR="007623B7" w:rsidRDefault="007623B7" w:rsidP="000551D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Currently learning more stacks and frameworks</w:t>
      </w:r>
      <w:bookmarkStart w:id="0" w:name="_GoBack"/>
      <w:bookmarkEnd w:id="0"/>
    </w:p>
    <w:p w14:paraId="04E67206" w14:textId="3F22EB23" w:rsidR="007623B7" w:rsidRPr="00916BDA" w:rsidRDefault="007623B7" w:rsidP="007623B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Garamond" w:hAnsi="Garamond"/>
          <w:sz w:val="21"/>
          <w:szCs w:val="21"/>
        </w:rPr>
      </w:pPr>
      <w:r w:rsidRPr="007623B7">
        <w:rPr>
          <w:rFonts w:ascii="Garamond" w:hAnsi="Garamond"/>
          <w:sz w:val="21"/>
          <w:szCs w:val="21"/>
        </w:rPr>
        <w:t>https://github.com/jmtang1</w:t>
      </w:r>
    </w:p>
    <w:p w14:paraId="5AF712BC" w14:textId="77777777" w:rsidR="00463FA7" w:rsidRPr="00916BDA" w:rsidRDefault="00463FA7" w:rsidP="00463FA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240"/>
        <w:contextualSpacing/>
        <w:rPr>
          <w:rFonts w:ascii="Garamond" w:hAnsi="Garamond" w:cs="Garamond"/>
          <w:b/>
          <w:kern w:val="28"/>
          <w:sz w:val="21"/>
          <w:szCs w:val="21"/>
        </w:rPr>
      </w:pPr>
      <w:r w:rsidRPr="00916BDA">
        <w:rPr>
          <w:rFonts w:ascii="Garamond" w:hAnsi="Garamond" w:cs="Garamond"/>
          <w:b/>
          <w:caps/>
          <w:spacing w:val="15"/>
          <w:kern w:val="28"/>
          <w:sz w:val="21"/>
          <w:szCs w:val="21"/>
        </w:rPr>
        <w:t>education</w:t>
      </w:r>
    </w:p>
    <w:p w14:paraId="77EC7D71" w14:textId="067A79AE" w:rsidR="00BD735D" w:rsidRPr="00916BDA" w:rsidRDefault="00BA709E">
      <w:pPr>
        <w:ind w:left="822"/>
        <w:rPr>
          <w:rFonts w:ascii="Garamond" w:hAnsi="Garamond"/>
          <w:sz w:val="21"/>
          <w:szCs w:val="21"/>
        </w:rPr>
      </w:pPr>
      <w:r w:rsidRPr="00916BDA">
        <w:rPr>
          <w:rFonts w:ascii="Garamond" w:hAnsi="Garamond"/>
          <w:b/>
          <w:color w:val="000009"/>
          <w:spacing w:val="-1"/>
          <w:sz w:val="21"/>
          <w:szCs w:val="21"/>
        </w:rPr>
        <w:t>B</w:t>
      </w:r>
      <w:r w:rsidRPr="00916BDA">
        <w:rPr>
          <w:rFonts w:ascii="Garamond" w:hAnsi="Garamond"/>
          <w:b/>
          <w:color w:val="000009"/>
          <w:sz w:val="21"/>
          <w:szCs w:val="21"/>
        </w:rPr>
        <w:t>a</w:t>
      </w:r>
      <w:r w:rsidRPr="00916BDA">
        <w:rPr>
          <w:rFonts w:ascii="Garamond" w:hAnsi="Garamond"/>
          <w:b/>
          <w:color w:val="000009"/>
          <w:spacing w:val="-1"/>
          <w:sz w:val="21"/>
          <w:szCs w:val="21"/>
        </w:rPr>
        <w:t>c</w:t>
      </w:r>
      <w:r w:rsidRPr="00916BDA">
        <w:rPr>
          <w:rFonts w:ascii="Garamond" w:hAnsi="Garamond"/>
          <w:b/>
          <w:color w:val="000009"/>
          <w:spacing w:val="1"/>
          <w:sz w:val="21"/>
          <w:szCs w:val="21"/>
        </w:rPr>
        <w:t>h</w:t>
      </w:r>
      <w:r w:rsidRPr="00916BDA">
        <w:rPr>
          <w:rFonts w:ascii="Garamond" w:hAnsi="Garamond"/>
          <w:b/>
          <w:color w:val="000009"/>
          <w:spacing w:val="-1"/>
          <w:sz w:val="21"/>
          <w:szCs w:val="21"/>
        </w:rPr>
        <w:t>e</w:t>
      </w:r>
      <w:r w:rsidRPr="00916BDA">
        <w:rPr>
          <w:rFonts w:ascii="Garamond" w:hAnsi="Garamond"/>
          <w:b/>
          <w:color w:val="000009"/>
          <w:sz w:val="21"/>
          <w:szCs w:val="21"/>
        </w:rPr>
        <w:t>l</w:t>
      </w:r>
      <w:r w:rsidRPr="00916BDA">
        <w:rPr>
          <w:rFonts w:ascii="Garamond" w:hAnsi="Garamond"/>
          <w:b/>
          <w:color w:val="000009"/>
          <w:spacing w:val="2"/>
          <w:sz w:val="21"/>
          <w:szCs w:val="21"/>
        </w:rPr>
        <w:t>o</w:t>
      </w:r>
      <w:r w:rsidRPr="00916BDA">
        <w:rPr>
          <w:rFonts w:ascii="Garamond" w:hAnsi="Garamond"/>
          <w:b/>
          <w:color w:val="000009"/>
          <w:sz w:val="21"/>
          <w:szCs w:val="21"/>
        </w:rPr>
        <w:t>r</w:t>
      </w:r>
      <w:r w:rsidRPr="00916BDA">
        <w:rPr>
          <w:rFonts w:ascii="Garamond" w:hAnsi="Garamond"/>
          <w:b/>
          <w:color w:val="000009"/>
          <w:spacing w:val="-5"/>
          <w:sz w:val="21"/>
          <w:szCs w:val="21"/>
        </w:rPr>
        <w:t xml:space="preserve"> </w:t>
      </w:r>
      <w:r w:rsidRPr="00916BDA">
        <w:rPr>
          <w:rFonts w:ascii="Garamond" w:hAnsi="Garamond"/>
          <w:b/>
          <w:color w:val="000009"/>
          <w:sz w:val="21"/>
          <w:szCs w:val="21"/>
        </w:rPr>
        <w:t>of</w:t>
      </w:r>
      <w:r w:rsidRPr="00916BDA">
        <w:rPr>
          <w:rFonts w:ascii="Garamond" w:hAnsi="Garamond"/>
          <w:b/>
          <w:color w:val="000009"/>
          <w:spacing w:val="1"/>
          <w:sz w:val="21"/>
          <w:szCs w:val="21"/>
        </w:rPr>
        <w:t xml:space="preserve"> S</w:t>
      </w:r>
      <w:r w:rsidRPr="00916BDA">
        <w:rPr>
          <w:rFonts w:ascii="Garamond" w:hAnsi="Garamond"/>
          <w:b/>
          <w:color w:val="000009"/>
          <w:spacing w:val="-3"/>
          <w:sz w:val="21"/>
          <w:szCs w:val="21"/>
        </w:rPr>
        <w:t>c</w:t>
      </w:r>
      <w:r w:rsidRPr="00916BDA">
        <w:rPr>
          <w:rFonts w:ascii="Garamond" w:hAnsi="Garamond"/>
          <w:b/>
          <w:color w:val="000009"/>
          <w:sz w:val="21"/>
          <w:szCs w:val="21"/>
        </w:rPr>
        <w:t>i</w:t>
      </w:r>
      <w:r w:rsidRPr="00916BDA">
        <w:rPr>
          <w:rFonts w:ascii="Garamond" w:hAnsi="Garamond"/>
          <w:b/>
          <w:color w:val="000009"/>
          <w:spacing w:val="-1"/>
          <w:sz w:val="21"/>
          <w:szCs w:val="21"/>
        </w:rPr>
        <w:t>e</w:t>
      </w:r>
      <w:r w:rsidRPr="00916BDA">
        <w:rPr>
          <w:rFonts w:ascii="Garamond" w:hAnsi="Garamond"/>
          <w:b/>
          <w:color w:val="000009"/>
          <w:spacing w:val="1"/>
          <w:sz w:val="21"/>
          <w:szCs w:val="21"/>
        </w:rPr>
        <w:t>nc</w:t>
      </w:r>
      <w:r w:rsidRPr="00916BDA">
        <w:rPr>
          <w:rFonts w:ascii="Garamond" w:hAnsi="Garamond"/>
          <w:b/>
          <w:color w:val="000009"/>
          <w:sz w:val="21"/>
          <w:szCs w:val="21"/>
        </w:rPr>
        <w:t>e</w:t>
      </w:r>
      <w:r w:rsidRPr="00916BDA">
        <w:rPr>
          <w:rFonts w:ascii="Garamond" w:hAnsi="Garamond"/>
          <w:b/>
          <w:color w:val="000009"/>
          <w:spacing w:val="-1"/>
          <w:sz w:val="21"/>
          <w:szCs w:val="21"/>
        </w:rPr>
        <w:t xml:space="preserve"> </w:t>
      </w:r>
      <w:r w:rsidR="00F60DA6">
        <w:rPr>
          <w:rFonts w:ascii="Garamond" w:hAnsi="Garamond"/>
          <w:b/>
          <w:color w:val="000009"/>
          <w:sz w:val="21"/>
          <w:szCs w:val="21"/>
        </w:rPr>
        <w:t xml:space="preserve">in </w:t>
      </w:r>
      <w:r w:rsidR="00E30CE8" w:rsidRPr="00916BDA">
        <w:rPr>
          <w:rFonts w:ascii="Garamond" w:hAnsi="Garamond"/>
          <w:b/>
          <w:color w:val="000009"/>
          <w:spacing w:val="-1"/>
          <w:sz w:val="21"/>
          <w:szCs w:val="21"/>
        </w:rPr>
        <w:t>Economics</w:t>
      </w:r>
      <w:r w:rsidR="00F60DA6">
        <w:rPr>
          <w:rFonts w:ascii="Garamond" w:hAnsi="Garamond"/>
          <w:b/>
          <w:color w:val="000009"/>
          <w:spacing w:val="-1"/>
          <w:sz w:val="21"/>
          <w:szCs w:val="21"/>
        </w:rPr>
        <w:t xml:space="preserve"> and Minor in Computer Science</w:t>
      </w:r>
      <w:r w:rsidR="00F60DA6">
        <w:rPr>
          <w:rFonts w:ascii="Garamond" w:hAnsi="Garamond"/>
          <w:b/>
          <w:color w:val="000009"/>
          <w:spacing w:val="-1"/>
          <w:sz w:val="21"/>
          <w:szCs w:val="21"/>
        </w:rPr>
        <w:tab/>
      </w:r>
      <w:r w:rsidR="00F60DA6">
        <w:rPr>
          <w:rFonts w:ascii="Garamond" w:hAnsi="Garamond"/>
          <w:b/>
          <w:color w:val="000009"/>
          <w:spacing w:val="-1"/>
          <w:sz w:val="21"/>
          <w:szCs w:val="21"/>
        </w:rPr>
        <w:tab/>
      </w:r>
      <w:r w:rsidR="00F247E3" w:rsidRPr="00916BDA">
        <w:rPr>
          <w:rFonts w:ascii="Garamond" w:hAnsi="Garamond"/>
          <w:b/>
          <w:color w:val="000009"/>
          <w:spacing w:val="-1"/>
          <w:sz w:val="21"/>
          <w:szCs w:val="21"/>
        </w:rPr>
        <w:tab/>
      </w:r>
      <w:r w:rsidR="00F247E3" w:rsidRPr="00916BDA">
        <w:rPr>
          <w:rFonts w:ascii="Garamond" w:hAnsi="Garamond"/>
          <w:b/>
          <w:color w:val="000009"/>
          <w:spacing w:val="-1"/>
          <w:sz w:val="21"/>
          <w:szCs w:val="21"/>
        </w:rPr>
        <w:tab/>
      </w:r>
      <w:r w:rsidR="00F247E3" w:rsidRPr="00916BDA">
        <w:rPr>
          <w:rFonts w:ascii="Garamond" w:hAnsi="Garamond"/>
          <w:b/>
          <w:color w:val="000009"/>
          <w:spacing w:val="-1"/>
          <w:sz w:val="21"/>
          <w:szCs w:val="21"/>
        </w:rPr>
        <w:tab/>
      </w:r>
      <w:r w:rsidRPr="00916BDA">
        <w:rPr>
          <w:rFonts w:ascii="Garamond" w:hAnsi="Garamond"/>
          <w:color w:val="000009"/>
          <w:sz w:val="21"/>
          <w:szCs w:val="21"/>
        </w:rPr>
        <w:t>June</w:t>
      </w:r>
      <w:r w:rsidRPr="00916BDA">
        <w:rPr>
          <w:rFonts w:ascii="Garamond" w:hAnsi="Garamond"/>
          <w:color w:val="000009"/>
          <w:spacing w:val="-1"/>
          <w:sz w:val="21"/>
          <w:szCs w:val="21"/>
        </w:rPr>
        <w:t xml:space="preserve"> </w:t>
      </w:r>
      <w:r w:rsidR="0079258A" w:rsidRPr="00916BDA">
        <w:rPr>
          <w:rFonts w:ascii="Garamond" w:hAnsi="Garamond"/>
          <w:color w:val="000009"/>
          <w:sz w:val="21"/>
          <w:szCs w:val="21"/>
        </w:rPr>
        <w:t>2017</w:t>
      </w:r>
    </w:p>
    <w:p w14:paraId="46953D0E" w14:textId="77777777" w:rsidR="00BD735D" w:rsidRDefault="00BA709E">
      <w:pPr>
        <w:spacing w:before="2"/>
        <w:ind w:left="822"/>
        <w:rPr>
          <w:rFonts w:ascii="Garamond" w:hAnsi="Garamond"/>
          <w:color w:val="000009"/>
          <w:sz w:val="21"/>
          <w:szCs w:val="21"/>
        </w:rPr>
      </w:pPr>
      <w:r w:rsidRPr="00916BDA">
        <w:rPr>
          <w:rFonts w:ascii="Garamond" w:hAnsi="Garamond"/>
          <w:color w:val="000009"/>
          <w:sz w:val="21"/>
          <w:szCs w:val="21"/>
        </w:rPr>
        <w:t>Univ</w:t>
      </w:r>
      <w:r w:rsidRPr="00916BDA">
        <w:rPr>
          <w:rFonts w:ascii="Garamond" w:hAnsi="Garamond"/>
          <w:color w:val="000009"/>
          <w:spacing w:val="-1"/>
          <w:sz w:val="21"/>
          <w:szCs w:val="21"/>
        </w:rPr>
        <w:t>er</w:t>
      </w:r>
      <w:r w:rsidRPr="00916BDA">
        <w:rPr>
          <w:rFonts w:ascii="Garamond" w:hAnsi="Garamond"/>
          <w:color w:val="000009"/>
          <w:sz w:val="21"/>
          <w:szCs w:val="21"/>
        </w:rPr>
        <w:t>si</w:t>
      </w:r>
      <w:r w:rsidRPr="00916BDA">
        <w:rPr>
          <w:rFonts w:ascii="Garamond" w:hAnsi="Garamond"/>
          <w:color w:val="000009"/>
          <w:spacing w:val="2"/>
          <w:sz w:val="21"/>
          <w:szCs w:val="21"/>
        </w:rPr>
        <w:t>t</w:t>
      </w:r>
      <w:r w:rsidRPr="00916BDA">
        <w:rPr>
          <w:rFonts w:ascii="Garamond" w:hAnsi="Garamond"/>
          <w:color w:val="000009"/>
          <w:sz w:val="21"/>
          <w:szCs w:val="21"/>
        </w:rPr>
        <w:t>y</w:t>
      </w:r>
      <w:r w:rsidRPr="00916BDA">
        <w:rPr>
          <w:rFonts w:ascii="Garamond" w:hAnsi="Garamond"/>
          <w:color w:val="000009"/>
          <w:spacing w:val="-2"/>
          <w:sz w:val="21"/>
          <w:szCs w:val="21"/>
        </w:rPr>
        <w:t xml:space="preserve"> </w:t>
      </w:r>
      <w:r w:rsidRPr="00916BDA">
        <w:rPr>
          <w:rFonts w:ascii="Garamond" w:hAnsi="Garamond"/>
          <w:color w:val="000009"/>
          <w:sz w:val="21"/>
          <w:szCs w:val="21"/>
        </w:rPr>
        <w:t>of</w:t>
      </w:r>
      <w:r w:rsidRPr="00916BDA">
        <w:rPr>
          <w:rFonts w:ascii="Garamond" w:hAnsi="Garamond"/>
          <w:color w:val="000009"/>
          <w:spacing w:val="-1"/>
          <w:sz w:val="21"/>
          <w:szCs w:val="21"/>
        </w:rPr>
        <w:t xml:space="preserve"> </w:t>
      </w:r>
      <w:r w:rsidRPr="00916BDA">
        <w:rPr>
          <w:rFonts w:ascii="Garamond" w:hAnsi="Garamond"/>
          <w:color w:val="000009"/>
          <w:sz w:val="21"/>
          <w:szCs w:val="21"/>
        </w:rPr>
        <w:t>C</w:t>
      </w:r>
      <w:r w:rsidRPr="00916BDA">
        <w:rPr>
          <w:rFonts w:ascii="Garamond" w:hAnsi="Garamond"/>
          <w:color w:val="000009"/>
          <w:spacing w:val="-1"/>
          <w:sz w:val="21"/>
          <w:szCs w:val="21"/>
        </w:rPr>
        <w:t>a</w:t>
      </w:r>
      <w:r w:rsidRPr="00916BDA">
        <w:rPr>
          <w:rFonts w:ascii="Garamond" w:hAnsi="Garamond"/>
          <w:color w:val="000009"/>
          <w:sz w:val="21"/>
          <w:szCs w:val="21"/>
        </w:rPr>
        <w:t>li</w:t>
      </w:r>
      <w:r w:rsidRPr="00916BDA">
        <w:rPr>
          <w:rFonts w:ascii="Garamond" w:hAnsi="Garamond"/>
          <w:color w:val="000009"/>
          <w:spacing w:val="-1"/>
          <w:sz w:val="21"/>
          <w:szCs w:val="21"/>
        </w:rPr>
        <w:t>f</w:t>
      </w:r>
      <w:r w:rsidRPr="00916BDA">
        <w:rPr>
          <w:rFonts w:ascii="Garamond" w:hAnsi="Garamond"/>
          <w:color w:val="000009"/>
          <w:sz w:val="21"/>
          <w:szCs w:val="21"/>
        </w:rPr>
        <w:t>o</w:t>
      </w:r>
      <w:r w:rsidRPr="00916BDA">
        <w:rPr>
          <w:rFonts w:ascii="Garamond" w:hAnsi="Garamond"/>
          <w:color w:val="000009"/>
          <w:spacing w:val="-1"/>
          <w:sz w:val="21"/>
          <w:szCs w:val="21"/>
        </w:rPr>
        <w:t>r</w:t>
      </w:r>
      <w:r w:rsidRPr="00916BDA">
        <w:rPr>
          <w:rFonts w:ascii="Garamond" w:hAnsi="Garamond"/>
          <w:color w:val="000009"/>
          <w:sz w:val="21"/>
          <w:szCs w:val="21"/>
        </w:rPr>
        <w:t>ni</w:t>
      </w:r>
      <w:r w:rsidRPr="00916BDA">
        <w:rPr>
          <w:rFonts w:ascii="Garamond" w:hAnsi="Garamond"/>
          <w:color w:val="000009"/>
          <w:spacing w:val="-1"/>
          <w:sz w:val="21"/>
          <w:szCs w:val="21"/>
        </w:rPr>
        <w:t>a</w:t>
      </w:r>
      <w:r w:rsidRPr="00916BDA">
        <w:rPr>
          <w:rFonts w:ascii="Garamond" w:hAnsi="Garamond"/>
          <w:color w:val="000009"/>
          <w:sz w:val="21"/>
          <w:szCs w:val="21"/>
        </w:rPr>
        <w:t>,</w:t>
      </w:r>
      <w:r w:rsidRPr="00916BDA">
        <w:rPr>
          <w:rFonts w:ascii="Garamond" w:hAnsi="Garamond"/>
          <w:color w:val="000009"/>
          <w:spacing w:val="2"/>
          <w:sz w:val="21"/>
          <w:szCs w:val="21"/>
        </w:rPr>
        <w:t xml:space="preserve"> </w:t>
      </w:r>
      <w:r w:rsidRPr="00916BDA">
        <w:rPr>
          <w:rFonts w:ascii="Garamond" w:hAnsi="Garamond"/>
          <w:color w:val="000009"/>
          <w:spacing w:val="-3"/>
          <w:sz w:val="21"/>
          <w:szCs w:val="21"/>
        </w:rPr>
        <w:t>I</w:t>
      </w:r>
      <w:r w:rsidRPr="00916BDA">
        <w:rPr>
          <w:rFonts w:ascii="Garamond" w:hAnsi="Garamond"/>
          <w:color w:val="000009"/>
          <w:spacing w:val="-1"/>
          <w:sz w:val="21"/>
          <w:szCs w:val="21"/>
        </w:rPr>
        <w:t>r</w:t>
      </w:r>
      <w:r w:rsidRPr="00916BDA">
        <w:rPr>
          <w:rFonts w:ascii="Garamond" w:hAnsi="Garamond"/>
          <w:color w:val="000009"/>
          <w:spacing w:val="2"/>
          <w:sz w:val="21"/>
          <w:szCs w:val="21"/>
        </w:rPr>
        <w:t>v</w:t>
      </w:r>
      <w:r w:rsidRPr="00916BDA">
        <w:rPr>
          <w:rFonts w:ascii="Garamond" w:hAnsi="Garamond"/>
          <w:color w:val="000009"/>
          <w:sz w:val="21"/>
          <w:szCs w:val="21"/>
        </w:rPr>
        <w:t>ine</w:t>
      </w:r>
    </w:p>
    <w:p w14:paraId="6DC530FF" w14:textId="45AAF4BC" w:rsidR="000551D5" w:rsidRPr="000551D5" w:rsidRDefault="000551D5" w:rsidP="000551D5">
      <w:pPr>
        <w:spacing w:before="2"/>
        <w:ind w:left="822"/>
        <w:rPr>
          <w:rFonts w:ascii="Garamond" w:hAnsi="Garamond"/>
          <w:sz w:val="21"/>
          <w:szCs w:val="21"/>
        </w:rPr>
      </w:pPr>
      <w:r>
        <w:rPr>
          <w:rFonts w:ascii="Garamond" w:hAnsi="Garamond"/>
          <w:b/>
          <w:color w:val="000009"/>
          <w:sz w:val="21"/>
          <w:szCs w:val="21"/>
        </w:rPr>
        <w:t>Coding Dojo Bootcamp Student, OC</w:t>
      </w:r>
      <w:r>
        <w:rPr>
          <w:rFonts w:ascii="Garamond" w:hAnsi="Garamond"/>
          <w:b/>
          <w:color w:val="000009"/>
          <w:sz w:val="21"/>
          <w:szCs w:val="21"/>
        </w:rPr>
        <w:tab/>
      </w:r>
      <w:r>
        <w:rPr>
          <w:rFonts w:ascii="Garamond" w:hAnsi="Garamond"/>
          <w:b/>
          <w:color w:val="000009"/>
          <w:sz w:val="21"/>
          <w:szCs w:val="21"/>
        </w:rPr>
        <w:tab/>
      </w:r>
      <w:r>
        <w:rPr>
          <w:rFonts w:ascii="Garamond" w:hAnsi="Garamond"/>
          <w:b/>
          <w:color w:val="000009"/>
          <w:sz w:val="21"/>
          <w:szCs w:val="21"/>
        </w:rPr>
        <w:tab/>
      </w:r>
      <w:r>
        <w:rPr>
          <w:rFonts w:ascii="Garamond" w:hAnsi="Garamond"/>
          <w:b/>
          <w:color w:val="000009"/>
          <w:sz w:val="21"/>
          <w:szCs w:val="21"/>
        </w:rPr>
        <w:tab/>
      </w:r>
      <w:r>
        <w:rPr>
          <w:rFonts w:ascii="Garamond" w:hAnsi="Garamond"/>
          <w:b/>
          <w:color w:val="000009"/>
          <w:sz w:val="21"/>
          <w:szCs w:val="21"/>
        </w:rPr>
        <w:tab/>
      </w:r>
      <w:r>
        <w:rPr>
          <w:rFonts w:ascii="Garamond" w:hAnsi="Garamond"/>
          <w:b/>
          <w:color w:val="000009"/>
          <w:sz w:val="21"/>
          <w:szCs w:val="21"/>
        </w:rPr>
        <w:tab/>
      </w:r>
      <w:r>
        <w:rPr>
          <w:rFonts w:ascii="Garamond" w:hAnsi="Garamond"/>
          <w:b/>
          <w:color w:val="000009"/>
          <w:sz w:val="21"/>
          <w:szCs w:val="21"/>
        </w:rPr>
        <w:tab/>
      </w:r>
      <w:r>
        <w:rPr>
          <w:rFonts w:ascii="Garamond" w:hAnsi="Garamond"/>
          <w:b/>
          <w:color w:val="000009"/>
          <w:sz w:val="21"/>
          <w:szCs w:val="21"/>
        </w:rPr>
        <w:tab/>
      </w:r>
      <w:r>
        <w:rPr>
          <w:rFonts w:ascii="Garamond" w:hAnsi="Garamond"/>
          <w:b/>
          <w:color w:val="000009"/>
          <w:sz w:val="21"/>
          <w:szCs w:val="21"/>
        </w:rPr>
        <w:tab/>
      </w:r>
      <w:r>
        <w:rPr>
          <w:rFonts w:ascii="Garamond" w:hAnsi="Garamond"/>
          <w:color w:val="000009"/>
          <w:sz w:val="21"/>
          <w:szCs w:val="21"/>
        </w:rPr>
        <w:t>June 2017</w:t>
      </w:r>
    </w:p>
    <w:p w14:paraId="00680345" w14:textId="77777777" w:rsidR="00BD735D" w:rsidRPr="00916BDA" w:rsidRDefault="00BD735D">
      <w:pPr>
        <w:spacing w:before="12" w:line="220" w:lineRule="exact"/>
        <w:rPr>
          <w:rFonts w:ascii="Garamond" w:hAnsi="Garamond"/>
          <w:sz w:val="21"/>
          <w:szCs w:val="21"/>
        </w:rPr>
      </w:pPr>
    </w:p>
    <w:p w14:paraId="56435C63" w14:textId="77777777" w:rsidR="00463FA7" w:rsidRPr="00916BDA" w:rsidRDefault="00463FA7" w:rsidP="00463FA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contextualSpacing/>
        <w:rPr>
          <w:rFonts w:ascii="Garamond" w:hAnsi="Garamond" w:cs="Garamond"/>
          <w:b/>
          <w:caps/>
          <w:spacing w:val="15"/>
          <w:kern w:val="28"/>
          <w:sz w:val="21"/>
          <w:szCs w:val="21"/>
        </w:rPr>
      </w:pPr>
      <w:r w:rsidRPr="00916BDA">
        <w:rPr>
          <w:rFonts w:ascii="Garamond" w:hAnsi="Garamond" w:cs="Garamond"/>
          <w:b/>
          <w:caps/>
          <w:spacing w:val="15"/>
          <w:kern w:val="28"/>
          <w:sz w:val="21"/>
          <w:szCs w:val="21"/>
        </w:rPr>
        <w:t>Work Experience</w:t>
      </w:r>
    </w:p>
    <w:p w14:paraId="369B8625" w14:textId="70C09BFB" w:rsidR="0079258A" w:rsidRPr="00916BDA" w:rsidRDefault="0079258A" w:rsidP="0079258A">
      <w:pPr>
        <w:ind w:left="540" w:right="181"/>
        <w:jc w:val="both"/>
        <w:rPr>
          <w:rFonts w:ascii="Garamond" w:hAnsi="Garamond"/>
          <w:sz w:val="21"/>
          <w:szCs w:val="21"/>
        </w:rPr>
      </w:pPr>
      <w:r w:rsidRPr="00916BDA">
        <w:rPr>
          <w:rFonts w:ascii="Garamond" w:hAnsi="Garamond"/>
          <w:color w:val="000009"/>
          <w:sz w:val="21"/>
          <w:szCs w:val="21"/>
        </w:rPr>
        <w:tab/>
      </w:r>
      <w:r w:rsidRPr="00916BDA">
        <w:rPr>
          <w:rFonts w:ascii="Garamond" w:hAnsi="Garamond"/>
          <w:sz w:val="21"/>
          <w:szCs w:val="21"/>
        </w:rPr>
        <w:t>7</w:t>
      </w:r>
      <w:r w:rsidRPr="00916BDA">
        <w:rPr>
          <w:rFonts w:ascii="Garamond" w:hAnsi="Garamond"/>
          <w:spacing w:val="-1"/>
          <w:sz w:val="21"/>
          <w:szCs w:val="21"/>
        </w:rPr>
        <w:t>L</w:t>
      </w:r>
      <w:r w:rsidRPr="00916BDA">
        <w:rPr>
          <w:rFonts w:ascii="Garamond" w:hAnsi="Garamond"/>
          <w:sz w:val="21"/>
          <w:szCs w:val="21"/>
        </w:rPr>
        <w:t>ayers</w:t>
      </w:r>
      <w:r w:rsidR="006A0DBA" w:rsidRPr="00916BDA">
        <w:rPr>
          <w:rFonts w:ascii="Garamond" w:hAnsi="Garamond"/>
          <w:sz w:val="21"/>
          <w:szCs w:val="21"/>
        </w:rPr>
        <w:t xml:space="preserve">, </w:t>
      </w:r>
      <w:r w:rsidRPr="00916BDA">
        <w:rPr>
          <w:rFonts w:ascii="Garamond" w:hAnsi="Garamond"/>
          <w:spacing w:val="-1"/>
          <w:sz w:val="21"/>
          <w:szCs w:val="21"/>
        </w:rPr>
        <w:t>L</w:t>
      </w:r>
      <w:r w:rsidRPr="00916BDA">
        <w:rPr>
          <w:rFonts w:ascii="Garamond" w:hAnsi="Garamond"/>
          <w:sz w:val="21"/>
          <w:szCs w:val="21"/>
        </w:rPr>
        <w:t>ake</w:t>
      </w:r>
      <w:r w:rsidRPr="00916BDA">
        <w:rPr>
          <w:rFonts w:ascii="Garamond" w:hAnsi="Garamond"/>
          <w:spacing w:val="-2"/>
          <w:sz w:val="21"/>
          <w:szCs w:val="21"/>
        </w:rPr>
        <w:t xml:space="preserve"> </w:t>
      </w:r>
      <w:r w:rsidRPr="00916BDA">
        <w:rPr>
          <w:rFonts w:ascii="Garamond" w:hAnsi="Garamond"/>
          <w:spacing w:val="2"/>
          <w:sz w:val="21"/>
          <w:szCs w:val="21"/>
        </w:rPr>
        <w:t>F</w:t>
      </w:r>
      <w:r w:rsidRPr="00916BDA">
        <w:rPr>
          <w:rFonts w:ascii="Garamond" w:hAnsi="Garamond"/>
          <w:spacing w:val="-2"/>
          <w:sz w:val="21"/>
          <w:szCs w:val="21"/>
        </w:rPr>
        <w:t>o</w:t>
      </w:r>
      <w:r w:rsidRPr="00916BDA">
        <w:rPr>
          <w:rFonts w:ascii="Garamond" w:hAnsi="Garamond"/>
          <w:sz w:val="21"/>
          <w:szCs w:val="21"/>
        </w:rPr>
        <w:t>re</w:t>
      </w:r>
      <w:r w:rsidRPr="00916BDA">
        <w:rPr>
          <w:rFonts w:ascii="Garamond" w:hAnsi="Garamond"/>
          <w:spacing w:val="-2"/>
          <w:sz w:val="21"/>
          <w:szCs w:val="21"/>
        </w:rPr>
        <w:t>s</w:t>
      </w:r>
      <w:r w:rsidRPr="00916BDA">
        <w:rPr>
          <w:rFonts w:ascii="Garamond" w:hAnsi="Garamond"/>
          <w:spacing w:val="1"/>
          <w:sz w:val="21"/>
          <w:szCs w:val="21"/>
        </w:rPr>
        <w:t>t</w:t>
      </w:r>
      <w:r w:rsidRPr="00916BDA">
        <w:rPr>
          <w:rFonts w:ascii="Garamond" w:hAnsi="Garamond"/>
          <w:sz w:val="21"/>
          <w:szCs w:val="21"/>
        </w:rPr>
        <w:t xml:space="preserve">, </w:t>
      </w:r>
      <w:r w:rsidRPr="00916BDA">
        <w:rPr>
          <w:rFonts w:ascii="Garamond" w:hAnsi="Garamond"/>
          <w:spacing w:val="-1"/>
          <w:sz w:val="21"/>
          <w:szCs w:val="21"/>
        </w:rPr>
        <w:t>C</w:t>
      </w:r>
      <w:r w:rsidRPr="00916BDA">
        <w:rPr>
          <w:rFonts w:ascii="Garamond" w:hAnsi="Garamond"/>
          <w:sz w:val="21"/>
          <w:szCs w:val="21"/>
        </w:rPr>
        <w:t xml:space="preserve">A                                                                                               </w:t>
      </w:r>
      <w:r w:rsidR="00463FA7" w:rsidRPr="00916BDA">
        <w:rPr>
          <w:rFonts w:ascii="Garamond" w:hAnsi="Garamond"/>
          <w:sz w:val="21"/>
          <w:szCs w:val="21"/>
        </w:rPr>
        <w:t xml:space="preserve">          </w:t>
      </w:r>
      <w:r w:rsidR="00E63387">
        <w:rPr>
          <w:rFonts w:ascii="Garamond" w:hAnsi="Garamond"/>
          <w:sz w:val="21"/>
          <w:szCs w:val="21"/>
        </w:rPr>
        <w:t xml:space="preserve"> </w:t>
      </w:r>
      <w:r w:rsidR="00E63387">
        <w:rPr>
          <w:rFonts w:ascii="Garamond" w:hAnsi="Garamond"/>
          <w:sz w:val="21"/>
          <w:szCs w:val="21"/>
        </w:rPr>
        <w:tab/>
        <w:t xml:space="preserve"> </w:t>
      </w:r>
      <w:r w:rsidRPr="00916BDA">
        <w:rPr>
          <w:rFonts w:ascii="Garamond" w:hAnsi="Garamond"/>
          <w:sz w:val="21"/>
          <w:szCs w:val="21"/>
        </w:rPr>
        <w:t xml:space="preserve"> July</w:t>
      </w:r>
      <w:r w:rsidRPr="00916BDA">
        <w:rPr>
          <w:rFonts w:ascii="Garamond" w:hAnsi="Garamond"/>
          <w:spacing w:val="-2"/>
          <w:sz w:val="21"/>
          <w:szCs w:val="21"/>
        </w:rPr>
        <w:t xml:space="preserve"> </w:t>
      </w:r>
      <w:r w:rsidRPr="00916BDA">
        <w:rPr>
          <w:rFonts w:ascii="Garamond" w:hAnsi="Garamond"/>
          <w:sz w:val="21"/>
          <w:szCs w:val="21"/>
        </w:rPr>
        <w:t>2014</w:t>
      </w:r>
      <w:r w:rsidRPr="00916BDA">
        <w:rPr>
          <w:rFonts w:ascii="Garamond" w:hAnsi="Garamond"/>
          <w:spacing w:val="1"/>
          <w:sz w:val="21"/>
          <w:szCs w:val="21"/>
        </w:rPr>
        <w:t xml:space="preserve"> </w:t>
      </w:r>
      <w:r w:rsidRPr="00916BDA">
        <w:rPr>
          <w:rFonts w:ascii="Garamond" w:hAnsi="Garamond"/>
          <w:sz w:val="21"/>
          <w:szCs w:val="21"/>
        </w:rPr>
        <w:t>–</w:t>
      </w:r>
      <w:r w:rsidRPr="00916BDA">
        <w:rPr>
          <w:rFonts w:ascii="Garamond" w:hAnsi="Garamond"/>
          <w:spacing w:val="-2"/>
          <w:sz w:val="21"/>
          <w:szCs w:val="21"/>
        </w:rPr>
        <w:t xml:space="preserve"> </w:t>
      </w:r>
      <w:r w:rsidRPr="00916BDA">
        <w:rPr>
          <w:rFonts w:ascii="Garamond" w:hAnsi="Garamond"/>
          <w:spacing w:val="-1"/>
          <w:sz w:val="21"/>
          <w:szCs w:val="21"/>
        </w:rPr>
        <w:t>February 2016</w:t>
      </w:r>
    </w:p>
    <w:p w14:paraId="56DA2DD2" w14:textId="36AE83F5" w:rsidR="0079258A" w:rsidRPr="00916BDA" w:rsidRDefault="005E42C9" w:rsidP="0079258A">
      <w:pPr>
        <w:spacing w:before="1"/>
        <w:ind w:left="540" w:right="130" w:firstLine="180"/>
        <w:jc w:val="both"/>
        <w:rPr>
          <w:rFonts w:ascii="Garamond" w:hAnsi="Garamond"/>
          <w:b/>
          <w:sz w:val="21"/>
          <w:szCs w:val="21"/>
        </w:rPr>
      </w:pPr>
      <w:r w:rsidRPr="00916BDA">
        <w:rPr>
          <w:rFonts w:ascii="Garamond" w:hAnsi="Garamond"/>
          <w:b/>
          <w:spacing w:val="-1"/>
          <w:sz w:val="21"/>
          <w:szCs w:val="21"/>
        </w:rPr>
        <w:t>T</w:t>
      </w:r>
      <w:r w:rsidRPr="00916BDA">
        <w:rPr>
          <w:rFonts w:ascii="Garamond" w:hAnsi="Garamond"/>
          <w:b/>
          <w:sz w:val="21"/>
          <w:szCs w:val="21"/>
        </w:rPr>
        <w:t>e</w:t>
      </w:r>
      <w:r w:rsidRPr="00916BDA">
        <w:rPr>
          <w:rFonts w:ascii="Garamond" w:hAnsi="Garamond"/>
          <w:b/>
          <w:spacing w:val="1"/>
          <w:sz w:val="21"/>
          <w:szCs w:val="21"/>
        </w:rPr>
        <w:t>s</w:t>
      </w:r>
      <w:r w:rsidRPr="00916BDA">
        <w:rPr>
          <w:rFonts w:ascii="Garamond" w:hAnsi="Garamond"/>
          <w:b/>
          <w:sz w:val="21"/>
          <w:szCs w:val="21"/>
        </w:rPr>
        <w:t>t</w:t>
      </w:r>
      <w:r w:rsidRPr="00916BDA">
        <w:rPr>
          <w:rFonts w:ascii="Garamond" w:hAnsi="Garamond"/>
          <w:b/>
          <w:spacing w:val="1"/>
          <w:sz w:val="21"/>
          <w:szCs w:val="21"/>
        </w:rPr>
        <w:t xml:space="preserve"> </w:t>
      </w:r>
      <w:r w:rsidRPr="00916BDA">
        <w:rPr>
          <w:rFonts w:ascii="Garamond" w:hAnsi="Garamond"/>
          <w:b/>
          <w:sz w:val="21"/>
          <w:szCs w:val="21"/>
        </w:rPr>
        <w:t>S</w:t>
      </w:r>
      <w:r w:rsidRPr="00916BDA">
        <w:rPr>
          <w:rFonts w:ascii="Garamond" w:hAnsi="Garamond"/>
          <w:b/>
          <w:spacing w:val="-3"/>
          <w:sz w:val="21"/>
          <w:szCs w:val="21"/>
        </w:rPr>
        <w:t>y</w:t>
      </w:r>
      <w:r w:rsidRPr="00916BDA">
        <w:rPr>
          <w:rFonts w:ascii="Garamond" w:hAnsi="Garamond"/>
          <w:b/>
          <w:sz w:val="21"/>
          <w:szCs w:val="21"/>
        </w:rPr>
        <w:t>s</w:t>
      </w:r>
      <w:r w:rsidRPr="00916BDA">
        <w:rPr>
          <w:rFonts w:ascii="Garamond" w:hAnsi="Garamond"/>
          <w:b/>
          <w:spacing w:val="1"/>
          <w:sz w:val="21"/>
          <w:szCs w:val="21"/>
        </w:rPr>
        <w:t>t</w:t>
      </w:r>
      <w:r w:rsidRPr="00916BDA">
        <w:rPr>
          <w:rFonts w:ascii="Garamond" w:hAnsi="Garamond"/>
          <w:b/>
          <w:spacing w:val="-2"/>
          <w:sz w:val="21"/>
          <w:szCs w:val="21"/>
        </w:rPr>
        <w:t>e</w:t>
      </w:r>
      <w:r w:rsidRPr="00916BDA">
        <w:rPr>
          <w:rFonts w:ascii="Garamond" w:hAnsi="Garamond"/>
          <w:b/>
          <w:sz w:val="21"/>
          <w:szCs w:val="21"/>
        </w:rPr>
        <w:t>m</w:t>
      </w:r>
      <w:r w:rsidRPr="00916BDA">
        <w:rPr>
          <w:rFonts w:ascii="Garamond" w:hAnsi="Garamond"/>
          <w:b/>
          <w:spacing w:val="-2"/>
          <w:sz w:val="21"/>
          <w:szCs w:val="21"/>
        </w:rPr>
        <w:t xml:space="preserve"> </w:t>
      </w:r>
      <w:r w:rsidRPr="00916BDA">
        <w:rPr>
          <w:rFonts w:ascii="Garamond" w:hAnsi="Garamond"/>
          <w:b/>
          <w:spacing w:val="1"/>
          <w:sz w:val="21"/>
          <w:szCs w:val="21"/>
        </w:rPr>
        <w:t>O</w:t>
      </w:r>
      <w:r w:rsidRPr="00916BDA">
        <w:rPr>
          <w:rFonts w:ascii="Garamond" w:hAnsi="Garamond"/>
          <w:b/>
          <w:sz w:val="21"/>
          <w:szCs w:val="21"/>
        </w:rPr>
        <w:t>pe</w:t>
      </w:r>
      <w:r w:rsidRPr="00916BDA">
        <w:rPr>
          <w:rFonts w:ascii="Garamond" w:hAnsi="Garamond"/>
          <w:b/>
          <w:spacing w:val="-2"/>
          <w:sz w:val="21"/>
          <w:szCs w:val="21"/>
        </w:rPr>
        <w:t>r</w:t>
      </w:r>
      <w:r w:rsidRPr="00916BDA">
        <w:rPr>
          <w:rFonts w:ascii="Garamond" w:hAnsi="Garamond"/>
          <w:b/>
          <w:sz w:val="21"/>
          <w:szCs w:val="21"/>
        </w:rPr>
        <w:t>a</w:t>
      </w:r>
      <w:r w:rsidRPr="00916BDA">
        <w:rPr>
          <w:rFonts w:ascii="Garamond" w:hAnsi="Garamond"/>
          <w:b/>
          <w:spacing w:val="1"/>
          <w:sz w:val="21"/>
          <w:szCs w:val="21"/>
        </w:rPr>
        <w:t>t</w:t>
      </w:r>
      <w:r w:rsidRPr="00916BDA">
        <w:rPr>
          <w:rFonts w:ascii="Garamond" w:hAnsi="Garamond"/>
          <w:b/>
          <w:sz w:val="21"/>
          <w:szCs w:val="21"/>
        </w:rPr>
        <w:t>or, TSD Team Intern, and Content Manager</w:t>
      </w:r>
    </w:p>
    <w:p w14:paraId="0B1CAFB4" w14:textId="77777777" w:rsidR="006A0DBA" w:rsidRPr="00916BDA" w:rsidRDefault="0079258A" w:rsidP="006A0DBA">
      <w:pPr>
        <w:pStyle w:val="ListParagraph"/>
        <w:numPr>
          <w:ilvl w:val="0"/>
          <w:numId w:val="2"/>
        </w:numPr>
        <w:rPr>
          <w:rFonts w:ascii="Garamond" w:hAnsi="Garamond"/>
          <w:color w:val="222222"/>
          <w:sz w:val="21"/>
          <w:szCs w:val="21"/>
        </w:rPr>
      </w:pPr>
      <w:r w:rsidRPr="00916BDA">
        <w:rPr>
          <w:rFonts w:ascii="Garamond" w:hAnsi="Garamond"/>
          <w:color w:val="222222"/>
          <w:sz w:val="21"/>
          <w:szCs w:val="21"/>
        </w:rPr>
        <w:t xml:space="preserve">Gained valuable experience in the wireless telecommunication industry. </w:t>
      </w:r>
    </w:p>
    <w:p w14:paraId="668D3AC5" w14:textId="77777777" w:rsidR="006A0DBA" w:rsidRPr="00916BDA" w:rsidRDefault="0079258A" w:rsidP="006A0DBA">
      <w:pPr>
        <w:pStyle w:val="ListParagraph"/>
        <w:numPr>
          <w:ilvl w:val="0"/>
          <w:numId w:val="2"/>
        </w:numPr>
        <w:rPr>
          <w:rFonts w:ascii="Garamond" w:hAnsi="Garamond"/>
          <w:color w:val="222222"/>
          <w:sz w:val="21"/>
          <w:szCs w:val="21"/>
        </w:rPr>
      </w:pPr>
      <w:r w:rsidRPr="00916BDA">
        <w:rPr>
          <w:rFonts w:ascii="Garamond" w:hAnsi="Garamond"/>
          <w:color w:val="222222"/>
          <w:sz w:val="21"/>
          <w:szCs w:val="21"/>
        </w:rPr>
        <w:t xml:space="preserve">Assisted a team of engineers developing new test services and additional tasks in a test laboratory environment such as laboratory maintenance to fulfill requirements of ISO17025. </w:t>
      </w:r>
    </w:p>
    <w:p w14:paraId="5314821D" w14:textId="77777777" w:rsidR="0079258A" w:rsidRPr="00916BDA" w:rsidRDefault="0079258A" w:rsidP="006A0DBA">
      <w:pPr>
        <w:pStyle w:val="ListParagraph"/>
        <w:numPr>
          <w:ilvl w:val="0"/>
          <w:numId w:val="2"/>
        </w:numPr>
        <w:rPr>
          <w:rFonts w:ascii="Garamond" w:hAnsi="Garamond"/>
          <w:color w:val="222222"/>
          <w:sz w:val="21"/>
          <w:szCs w:val="21"/>
        </w:rPr>
      </w:pPr>
      <w:r w:rsidRPr="00916BDA">
        <w:rPr>
          <w:rFonts w:ascii="Garamond" w:hAnsi="Garamond"/>
          <w:color w:val="222222"/>
          <w:sz w:val="21"/>
          <w:szCs w:val="21"/>
        </w:rPr>
        <w:t>Operated complex test equipment for wireless mobile devices</w:t>
      </w:r>
    </w:p>
    <w:p w14:paraId="54D0779D" w14:textId="33F30A82" w:rsidR="00F247E3" w:rsidRPr="000551D5" w:rsidRDefault="002C279E" w:rsidP="000551D5">
      <w:pPr>
        <w:pStyle w:val="ListParagraph"/>
        <w:numPr>
          <w:ilvl w:val="0"/>
          <w:numId w:val="2"/>
        </w:numPr>
        <w:rPr>
          <w:rFonts w:ascii="Garamond" w:hAnsi="Garamond"/>
          <w:color w:val="222222"/>
          <w:sz w:val="21"/>
          <w:szCs w:val="21"/>
        </w:rPr>
      </w:pPr>
      <w:r w:rsidRPr="00916BDA">
        <w:rPr>
          <w:rFonts w:ascii="Garamond" w:hAnsi="Garamond"/>
          <w:color w:val="222222"/>
          <w:sz w:val="21"/>
          <w:szCs w:val="21"/>
        </w:rPr>
        <w:t xml:space="preserve">Published company’s Content Products and system FAQs/Instructions </w:t>
      </w:r>
    </w:p>
    <w:p w14:paraId="5C899D26" w14:textId="77777777" w:rsidR="00F247E3" w:rsidRDefault="00F247E3" w:rsidP="00F247E3">
      <w:pPr>
        <w:spacing w:before="10" w:line="180" w:lineRule="exact"/>
        <w:rPr>
          <w:rFonts w:ascii="Garamond" w:hAnsi="Garamond"/>
          <w:sz w:val="21"/>
          <w:szCs w:val="21"/>
        </w:rPr>
      </w:pPr>
    </w:p>
    <w:p w14:paraId="62DCA7B2" w14:textId="20EFC98A" w:rsidR="003D2B87" w:rsidRDefault="003D2B87" w:rsidP="003D2B87">
      <w:pPr>
        <w:spacing w:before="10" w:line="180" w:lineRule="exact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ab/>
        <w:t>Gates Education, Irvine, CA</w:t>
      </w:r>
      <w:r w:rsidR="00536470">
        <w:rPr>
          <w:rFonts w:ascii="Garamond" w:hAnsi="Garamond"/>
          <w:sz w:val="21"/>
          <w:szCs w:val="21"/>
        </w:rPr>
        <w:tab/>
      </w:r>
      <w:r w:rsidR="00536470">
        <w:rPr>
          <w:rFonts w:ascii="Garamond" w:hAnsi="Garamond"/>
          <w:sz w:val="21"/>
          <w:szCs w:val="21"/>
        </w:rPr>
        <w:tab/>
      </w:r>
      <w:r w:rsidR="00536470">
        <w:rPr>
          <w:rFonts w:ascii="Garamond" w:hAnsi="Garamond"/>
          <w:sz w:val="21"/>
          <w:szCs w:val="21"/>
        </w:rPr>
        <w:tab/>
      </w:r>
      <w:r w:rsidR="00536470">
        <w:rPr>
          <w:rFonts w:ascii="Garamond" w:hAnsi="Garamond"/>
          <w:sz w:val="21"/>
          <w:szCs w:val="21"/>
        </w:rPr>
        <w:tab/>
      </w:r>
      <w:r w:rsidR="00536470">
        <w:rPr>
          <w:rFonts w:ascii="Garamond" w:hAnsi="Garamond"/>
          <w:sz w:val="21"/>
          <w:szCs w:val="21"/>
        </w:rPr>
        <w:tab/>
      </w:r>
      <w:r w:rsidR="00536470">
        <w:rPr>
          <w:rFonts w:ascii="Garamond" w:hAnsi="Garamond"/>
          <w:sz w:val="21"/>
          <w:szCs w:val="21"/>
        </w:rPr>
        <w:tab/>
      </w:r>
      <w:r w:rsidR="00536470">
        <w:rPr>
          <w:rFonts w:ascii="Garamond" w:hAnsi="Garamond"/>
          <w:sz w:val="21"/>
          <w:szCs w:val="21"/>
        </w:rPr>
        <w:tab/>
        <w:t xml:space="preserve">         </w:t>
      </w:r>
      <w:r>
        <w:rPr>
          <w:rFonts w:ascii="Garamond" w:hAnsi="Garamond"/>
          <w:sz w:val="21"/>
          <w:szCs w:val="21"/>
        </w:rPr>
        <w:t xml:space="preserve">  April 2016 – </w:t>
      </w:r>
      <w:r w:rsidR="00536470">
        <w:rPr>
          <w:rFonts w:ascii="Garamond" w:hAnsi="Garamond"/>
          <w:sz w:val="21"/>
          <w:szCs w:val="21"/>
        </w:rPr>
        <w:t>September 2016</w:t>
      </w:r>
    </w:p>
    <w:p w14:paraId="70E6F5FD" w14:textId="71DC5F3B" w:rsidR="003D2B87" w:rsidRDefault="003D2B87" w:rsidP="003D2B87">
      <w:pPr>
        <w:spacing w:before="10" w:line="180" w:lineRule="exact"/>
        <w:ind w:firstLine="720"/>
        <w:rPr>
          <w:rFonts w:ascii="Garamond" w:hAnsi="Garamond"/>
          <w:b/>
          <w:sz w:val="21"/>
          <w:szCs w:val="21"/>
        </w:rPr>
      </w:pPr>
      <w:r>
        <w:rPr>
          <w:rFonts w:ascii="Garamond" w:hAnsi="Garamond"/>
          <w:b/>
          <w:sz w:val="21"/>
          <w:szCs w:val="21"/>
        </w:rPr>
        <w:t>Teacher and Private Tutor</w:t>
      </w:r>
    </w:p>
    <w:p w14:paraId="2E3E3E2A" w14:textId="30155FDA" w:rsidR="003D2B87" w:rsidRDefault="003D2B87" w:rsidP="003D2B87">
      <w:pPr>
        <w:pStyle w:val="ListParagraph"/>
        <w:numPr>
          <w:ilvl w:val="0"/>
          <w:numId w:val="14"/>
        </w:numPr>
        <w:spacing w:before="10" w:line="180" w:lineRule="exact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Taught students from 4</w:t>
      </w:r>
      <w:r w:rsidRPr="003D2B87">
        <w:rPr>
          <w:rFonts w:ascii="Garamond" w:hAnsi="Garamond"/>
          <w:sz w:val="21"/>
          <w:szCs w:val="21"/>
          <w:vertAlign w:val="superscript"/>
        </w:rPr>
        <w:t>th</w:t>
      </w:r>
      <w:r>
        <w:rPr>
          <w:rFonts w:ascii="Garamond" w:hAnsi="Garamond"/>
          <w:sz w:val="21"/>
          <w:szCs w:val="21"/>
        </w:rPr>
        <w:t xml:space="preserve"> grade to 12</w:t>
      </w:r>
      <w:r w:rsidRPr="003D2B87">
        <w:rPr>
          <w:rFonts w:ascii="Garamond" w:hAnsi="Garamond"/>
          <w:sz w:val="21"/>
          <w:szCs w:val="21"/>
          <w:vertAlign w:val="superscript"/>
        </w:rPr>
        <w:t>th</w:t>
      </w:r>
      <w:r>
        <w:rPr>
          <w:rFonts w:ascii="Garamond" w:hAnsi="Garamond"/>
          <w:sz w:val="21"/>
          <w:szCs w:val="21"/>
        </w:rPr>
        <w:t xml:space="preserve"> full academic courses including AP classes</w:t>
      </w:r>
    </w:p>
    <w:p w14:paraId="38F87E63" w14:textId="77777777" w:rsidR="003D2B87" w:rsidRDefault="003D2B87" w:rsidP="003D2B87">
      <w:pPr>
        <w:pStyle w:val="ListParagraph"/>
        <w:spacing w:before="10" w:line="180" w:lineRule="exact"/>
        <w:ind w:left="1440"/>
        <w:rPr>
          <w:rFonts w:ascii="Garamond" w:hAnsi="Garamond"/>
          <w:sz w:val="21"/>
          <w:szCs w:val="21"/>
        </w:rPr>
      </w:pPr>
    </w:p>
    <w:p w14:paraId="3F0AF767" w14:textId="77777777" w:rsidR="003D2B87" w:rsidRPr="003D2B87" w:rsidRDefault="003D2B87" w:rsidP="003D2B87">
      <w:pPr>
        <w:pStyle w:val="ListParagraph"/>
        <w:spacing w:before="10" w:line="180" w:lineRule="exact"/>
        <w:ind w:left="1440"/>
        <w:rPr>
          <w:rFonts w:ascii="Garamond" w:hAnsi="Garamond"/>
          <w:sz w:val="21"/>
          <w:szCs w:val="21"/>
        </w:rPr>
      </w:pPr>
    </w:p>
    <w:p w14:paraId="4B9D395E" w14:textId="249B3257" w:rsidR="003D2B87" w:rsidRPr="00916BDA" w:rsidRDefault="003D2B87" w:rsidP="00F247E3">
      <w:pPr>
        <w:spacing w:before="10" w:line="180" w:lineRule="exact"/>
        <w:rPr>
          <w:rFonts w:ascii="Garamond" w:hAnsi="Garamond"/>
          <w:sz w:val="21"/>
          <w:szCs w:val="21"/>
        </w:rPr>
        <w:sectPr w:rsidR="003D2B87" w:rsidRPr="00916BDA">
          <w:headerReference w:type="default" r:id="rId8"/>
          <w:type w:val="continuous"/>
          <w:pgSz w:w="12240" w:h="15840"/>
          <w:pgMar w:top="560" w:right="620" w:bottom="280" w:left="620" w:header="720" w:footer="720" w:gutter="0"/>
          <w:cols w:space="720"/>
        </w:sectPr>
      </w:pPr>
    </w:p>
    <w:p w14:paraId="5FBDBC71" w14:textId="3732A64D" w:rsidR="00463FA7" w:rsidRPr="00916BDA" w:rsidRDefault="00463FA7" w:rsidP="00463FA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Garamond" w:hAnsi="Garamond" w:cs="Garamond"/>
          <w:b/>
          <w:caps/>
          <w:spacing w:val="15"/>
          <w:kern w:val="28"/>
          <w:sz w:val="21"/>
          <w:szCs w:val="21"/>
        </w:rPr>
      </w:pPr>
      <w:r w:rsidRPr="00916BDA">
        <w:rPr>
          <w:rFonts w:ascii="Garamond" w:hAnsi="Garamond" w:cs="Garamond"/>
          <w:b/>
          <w:caps/>
          <w:spacing w:val="15"/>
          <w:kern w:val="28"/>
          <w:sz w:val="21"/>
          <w:szCs w:val="21"/>
        </w:rPr>
        <w:t>Skills/tools</w:t>
      </w:r>
    </w:p>
    <w:p w14:paraId="4A7BAABC" w14:textId="5B62FAFD" w:rsidR="000551D5" w:rsidRPr="000551D5" w:rsidRDefault="007623B7" w:rsidP="000551D5">
      <w:pPr>
        <w:pStyle w:val="ListParagraph"/>
        <w:numPr>
          <w:ilvl w:val="0"/>
          <w:numId w:val="4"/>
        </w:numPr>
        <w:spacing w:line="260" w:lineRule="exact"/>
        <w:ind w:right="383"/>
        <w:jc w:val="both"/>
        <w:rPr>
          <w:rFonts w:ascii="Garamond" w:hAnsi="Garamond"/>
          <w:spacing w:val="-4"/>
          <w:sz w:val="21"/>
          <w:szCs w:val="21"/>
        </w:rPr>
      </w:pPr>
      <w:r>
        <w:rPr>
          <w:rFonts w:ascii="Garamond" w:hAnsi="Garamond"/>
          <w:sz w:val="21"/>
          <w:szCs w:val="21"/>
        </w:rPr>
        <w:t>Technology Summary</w:t>
      </w:r>
      <w:r w:rsidR="00F247E3" w:rsidRPr="00916BDA">
        <w:rPr>
          <w:rFonts w:ascii="Garamond" w:hAnsi="Garamond"/>
          <w:sz w:val="21"/>
          <w:szCs w:val="21"/>
        </w:rPr>
        <w:t>:</w:t>
      </w:r>
      <w:r w:rsidR="00F247E3" w:rsidRPr="00916BDA">
        <w:rPr>
          <w:rFonts w:ascii="Garamond" w:hAnsi="Garamond"/>
          <w:spacing w:val="1"/>
          <w:sz w:val="21"/>
          <w:szCs w:val="21"/>
        </w:rPr>
        <w:t xml:space="preserve"> </w:t>
      </w:r>
      <w:r w:rsidR="00F247E3" w:rsidRPr="00916BDA">
        <w:rPr>
          <w:rFonts w:ascii="Garamond" w:hAnsi="Garamond"/>
          <w:spacing w:val="-4"/>
          <w:sz w:val="21"/>
          <w:szCs w:val="21"/>
        </w:rPr>
        <w:t>I</w:t>
      </w:r>
      <w:r w:rsidR="00F247E3" w:rsidRPr="00916BDA">
        <w:rPr>
          <w:rFonts w:ascii="Garamond" w:hAnsi="Garamond"/>
          <w:sz w:val="21"/>
          <w:szCs w:val="21"/>
        </w:rPr>
        <w:t>n</w:t>
      </w:r>
      <w:r w:rsidR="00F247E3" w:rsidRPr="00916BDA">
        <w:rPr>
          <w:rFonts w:ascii="Garamond" w:hAnsi="Garamond"/>
          <w:spacing w:val="1"/>
          <w:sz w:val="21"/>
          <w:szCs w:val="21"/>
        </w:rPr>
        <w:t>t</w:t>
      </w:r>
      <w:r w:rsidR="00F247E3" w:rsidRPr="00916BDA">
        <w:rPr>
          <w:rFonts w:ascii="Garamond" w:hAnsi="Garamond"/>
          <w:sz w:val="21"/>
          <w:szCs w:val="21"/>
        </w:rPr>
        <w:t>e</w:t>
      </w:r>
      <w:r w:rsidR="00F247E3" w:rsidRPr="00916BDA">
        <w:rPr>
          <w:rFonts w:ascii="Garamond" w:hAnsi="Garamond"/>
          <w:spacing w:val="1"/>
          <w:sz w:val="21"/>
          <w:szCs w:val="21"/>
        </w:rPr>
        <w:t>r</w:t>
      </w:r>
      <w:r w:rsidR="00F247E3" w:rsidRPr="00916BDA">
        <w:rPr>
          <w:rFonts w:ascii="Garamond" w:hAnsi="Garamond"/>
          <w:spacing w:val="-4"/>
          <w:sz w:val="21"/>
          <w:szCs w:val="21"/>
        </w:rPr>
        <w:t>m</w:t>
      </w:r>
      <w:r w:rsidR="00F247E3" w:rsidRPr="00916BDA">
        <w:rPr>
          <w:rFonts w:ascii="Garamond" w:hAnsi="Garamond"/>
          <w:sz w:val="21"/>
          <w:szCs w:val="21"/>
        </w:rPr>
        <w:t>ed</w:t>
      </w:r>
      <w:r w:rsidR="00F247E3" w:rsidRPr="00916BDA">
        <w:rPr>
          <w:rFonts w:ascii="Garamond" w:hAnsi="Garamond"/>
          <w:spacing w:val="1"/>
          <w:sz w:val="21"/>
          <w:szCs w:val="21"/>
        </w:rPr>
        <w:t>i</w:t>
      </w:r>
      <w:r w:rsidR="00F247E3" w:rsidRPr="00916BDA">
        <w:rPr>
          <w:rFonts w:ascii="Garamond" w:hAnsi="Garamond"/>
          <w:spacing w:val="-2"/>
          <w:sz w:val="21"/>
          <w:szCs w:val="21"/>
        </w:rPr>
        <w:t>a</w:t>
      </w:r>
      <w:r w:rsidR="00F247E3" w:rsidRPr="00916BDA">
        <w:rPr>
          <w:rFonts w:ascii="Garamond" w:hAnsi="Garamond"/>
          <w:spacing w:val="1"/>
          <w:sz w:val="21"/>
          <w:szCs w:val="21"/>
        </w:rPr>
        <w:t>t</w:t>
      </w:r>
      <w:r w:rsidR="00F247E3" w:rsidRPr="00916BDA">
        <w:rPr>
          <w:rFonts w:ascii="Garamond" w:hAnsi="Garamond"/>
          <w:sz w:val="21"/>
          <w:szCs w:val="21"/>
        </w:rPr>
        <w:t>e exp</w:t>
      </w:r>
      <w:r w:rsidR="00F247E3" w:rsidRPr="00916BDA">
        <w:rPr>
          <w:rFonts w:ascii="Garamond" w:hAnsi="Garamond"/>
          <w:spacing w:val="-2"/>
          <w:sz w:val="21"/>
          <w:szCs w:val="21"/>
        </w:rPr>
        <w:t>e</w:t>
      </w:r>
      <w:r w:rsidR="00F247E3" w:rsidRPr="00916BDA">
        <w:rPr>
          <w:rFonts w:ascii="Garamond" w:hAnsi="Garamond"/>
          <w:spacing w:val="1"/>
          <w:sz w:val="21"/>
          <w:szCs w:val="21"/>
        </w:rPr>
        <w:t>r</w:t>
      </w:r>
      <w:r w:rsidR="00F247E3" w:rsidRPr="00916BDA">
        <w:rPr>
          <w:rFonts w:ascii="Garamond" w:hAnsi="Garamond"/>
          <w:spacing w:val="-1"/>
          <w:sz w:val="21"/>
          <w:szCs w:val="21"/>
        </w:rPr>
        <w:t>i</w:t>
      </w:r>
      <w:r w:rsidR="00F247E3" w:rsidRPr="00916BDA">
        <w:rPr>
          <w:rFonts w:ascii="Garamond" w:hAnsi="Garamond"/>
          <w:sz w:val="21"/>
          <w:szCs w:val="21"/>
        </w:rPr>
        <w:t xml:space="preserve">ence </w:t>
      </w:r>
      <w:r w:rsidR="00F247E3" w:rsidRPr="00916BDA">
        <w:rPr>
          <w:rFonts w:ascii="Garamond" w:hAnsi="Garamond"/>
          <w:spacing w:val="1"/>
          <w:sz w:val="21"/>
          <w:szCs w:val="21"/>
        </w:rPr>
        <w:t>i</w:t>
      </w:r>
      <w:r w:rsidR="00F247E3" w:rsidRPr="00916BDA">
        <w:rPr>
          <w:rFonts w:ascii="Garamond" w:hAnsi="Garamond"/>
          <w:sz w:val="21"/>
          <w:szCs w:val="21"/>
        </w:rPr>
        <w:t>n</w:t>
      </w:r>
      <w:r w:rsidR="00F247E3" w:rsidRPr="00916BDA">
        <w:rPr>
          <w:rFonts w:ascii="Garamond" w:hAnsi="Garamond"/>
          <w:spacing w:val="-2"/>
          <w:sz w:val="21"/>
          <w:szCs w:val="21"/>
        </w:rPr>
        <w:t xml:space="preserve"> </w:t>
      </w:r>
      <w:r w:rsidR="00F247E3" w:rsidRPr="00916BDA">
        <w:rPr>
          <w:rFonts w:ascii="Garamond" w:hAnsi="Garamond"/>
          <w:sz w:val="21"/>
          <w:szCs w:val="21"/>
        </w:rPr>
        <w:t>C/</w:t>
      </w:r>
      <w:r w:rsidR="00F247E3" w:rsidRPr="00916BDA">
        <w:rPr>
          <w:rFonts w:ascii="Garamond" w:hAnsi="Garamond"/>
          <w:spacing w:val="-3"/>
          <w:sz w:val="21"/>
          <w:szCs w:val="21"/>
        </w:rPr>
        <w:t>C</w:t>
      </w:r>
      <w:r w:rsidR="00F247E3" w:rsidRPr="00916BDA">
        <w:rPr>
          <w:rFonts w:ascii="Garamond" w:hAnsi="Garamond"/>
          <w:sz w:val="21"/>
          <w:szCs w:val="21"/>
        </w:rPr>
        <w:t>++, Python, Html/CSS</w:t>
      </w:r>
      <w:r w:rsidR="00816D8E">
        <w:rPr>
          <w:rFonts w:ascii="Garamond" w:hAnsi="Garamond"/>
          <w:sz w:val="21"/>
          <w:szCs w:val="21"/>
        </w:rPr>
        <w:t xml:space="preserve">, </w:t>
      </w:r>
      <w:proofErr w:type="spellStart"/>
      <w:r w:rsidR="00816D8E">
        <w:rPr>
          <w:rFonts w:ascii="Garamond" w:hAnsi="Garamond"/>
          <w:sz w:val="21"/>
          <w:szCs w:val="21"/>
        </w:rPr>
        <w:t>Javascript</w:t>
      </w:r>
      <w:proofErr w:type="spellEnd"/>
      <w:r w:rsidR="00816D8E">
        <w:rPr>
          <w:rFonts w:ascii="Garamond" w:hAnsi="Garamond"/>
          <w:sz w:val="21"/>
          <w:szCs w:val="21"/>
        </w:rPr>
        <w:t>, WordPress</w:t>
      </w:r>
      <w:r w:rsidR="000551D5">
        <w:rPr>
          <w:rFonts w:ascii="Garamond" w:hAnsi="Garamond"/>
          <w:sz w:val="21"/>
          <w:szCs w:val="21"/>
        </w:rPr>
        <w:t>, SQL, Flask, Django</w:t>
      </w:r>
    </w:p>
    <w:p w14:paraId="58559A6C" w14:textId="77777777" w:rsidR="00F247E3" w:rsidRPr="00916BDA" w:rsidRDefault="00F247E3" w:rsidP="00F247E3">
      <w:pPr>
        <w:pStyle w:val="ListParagraph"/>
        <w:numPr>
          <w:ilvl w:val="0"/>
          <w:numId w:val="4"/>
        </w:numPr>
        <w:spacing w:line="260" w:lineRule="exact"/>
        <w:ind w:right="979"/>
        <w:jc w:val="both"/>
        <w:rPr>
          <w:rFonts w:ascii="Garamond" w:hAnsi="Garamond"/>
          <w:sz w:val="21"/>
          <w:szCs w:val="21"/>
        </w:rPr>
      </w:pPr>
      <w:r w:rsidRPr="00916BDA">
        <w:rPr>
          <w:rFonts w:ascii="Garamond" w:hAnsi="Garamond"/>
          <w:spacing w:val="-4"/>
          <w:sz w:val="21"/>
          <w:szCs w:val="21"/>
        </w:rPr>
        <w:t>I</w:t>
      </w:r>
      <w:r w:rsidRPr="00916BDA">
        <w:rPr>
          <w:rFonts w:ascii="Garamond" w:hAnsi="Garamond"/>
          <w:sz w:val="21"/>
          <w:szCs w:val="21"/>
        </w:rPr>
        <w:t>ndus</w:t>
      </w:r>
      <w:r w:rsidRPr="00916BDA">
        <w:rPr>
          <w:rFonts w:ascii="Garamond" w:hAnsi="Garamond"/>
          <w:spacing w:val="1"/>
          <w:sz w:val="21"/>
          <w:szCs w:val="21"/>
        </w:rPr>
        <w:t>tr</w:t>
      </w:r>
      <w:r w:rsidRPr="00916BDA">
        <w:rPr>
          <w:rFonts w:ascii="Garamond" w:hAnsi="Garamond"/>
          <w:sz w:val="21"/>
          <w:szCs w:val="21"/>
        </w:rPr>
        <w:t>y</w:t>
      </w:r>
      <w:r w:rsidRPr="00916BDA">
        <w:rPr>
          <w:rFonts w:ascii="Garamond" w:hAnsi="Garamond"/>
          <w:spacing w:val="-2"/>
          <w:sz w:val="21"/>
          <w:szCs w:val="21"/>
        </w:rPr>
        <w:t xml:space="preserve"> </w:t>
      </w:r>
      <w:r w:rsidRPr="00916BDA">
        <w:rPr>
          <w:rFonts w:ascii="Garamond" w:hAnsi="Garamond"/>
          <w:sz w:val="21"/>
          <w:szCs w:val="21"/>
        </w:rPr>
        <w:t>Sof</w:t>
      </w:r>
      <w:r w:rsidRPr="00916BDA">
        <w:rPr>
          <w:rFonts w:ascii="Garamond" w:hAnsi="Garamond"/>
          <w:spacing w:val="1"/>
          <w:sz w:val="21"/>
          <w:szCs w:val="21"/>
        </w:rPr>
        <w:t>t</w:t>
      </w:r>
      <w:r w:rsidRPr="00916BDA">
        <w:rPr>
          <w:rFonts w:ascii="Garamond" w:hAnsi="Garamond"/>
          <w:spacing w:val="-1"/>
          <w:sz w:val="21"/>
          <w:szCs w:val="21"/>
        </w:rPr>
        <w:t>w</w:t>
      </w:r>
      <w:r w:rsidRPr="00916BDA">
        <w:rPr>
          <w:rFonts w:ascii="Garamond" w:hAnsi="Garamond"/>
          <w:sz w:val="21"/>
          <w:szCs w:val="21"/>
        </w:rPr>
        <w:t>a</w:t>
      </w:r>
      <w:r w:rsidRPr="00916BDA">
        <w:rPr>
          <w:rFonts w:ascii="Garamond" w:hAnsi="Garamond"/>
          <w:spacing w:val="-1"/>
          <w:sz w:val="21"/>
          <w:szCs w:val="21"/>
        </w:rPr>
        <w:t>r</w:t>
      </w:r>
      <w:r w:rsidRPr="00916BDA">
        <w:rPr>
          <w:rFonts w:ascii="Garamond" w:hAnsi="Garamond"/>
          <w:spacing w:val="1"/>
          <w:sz w:val="21"/>
          <w:szCs w:val="21"/>
        </w:rPr>
        <w:t>e</w:t>
      </w:r>
      <w:r w:rsidRPr="00916BDA">
        <w:rPr>
          <w:rFonts w:ascii="Garamond" w:hAnsi="Garamond"/>
          <w:sz w:val="21"/>
          <w:szCs w:val="21"/>
        </w:rPr>
        <w:t>:</w:t>
      </w:r>
      <w:r w:rsidRPr="00916BDA">
        <w:rPr>
          <w:rFonts w:ascii="Garamond" w:hAnsi="Garamond"/>
          <w:spacing w:val="1"/>
          <w:sz w:val="21"/>
          <w:szCs w:val="21"/>
        </w:rPr>
        <w:t xml:space="preserve"> </w:t>
      </w:r>
      <w:r w:rsidRPr="00916BDA">
        <w:rPr>
          <w:rFonts w:ascii="Garamond" w:hAnsi="Garamond"/>
          <w:spacing w:val="-4"/>
          <w:sz w:val="21"/>
          <w:szCs w:val="21"/>
        </w:rPr>
        <w:t>I</w:t>
      </w:r>
      <w:r w:rsidRPr="00916BDA">
        <w:rPr>
          <w:rFonts w:ascii="Garamond" w:hAnsi="Garamond"/>
          <w:sz w:val="21"/>
          <w:szCs w:val="21"/>
        </w:rPr>
        <w:t>n</w:t>
      </w:r>
      <w:r w:rsidRPr="00916BDA">
        <w:rPr>
          <w:rFonts w:ascii="Garamond" w:hAnsi="Garamond"/>
          <w:spacing w:val="1"/>
          <w:sz w:val="21"/>
          <w:szCs w:val="21"/>
        </w:rPr>
        <w:t>t</w:t>
      </w:r>
      <w:r w:rsidRPr="00916BDA">
        <w:rPr>
          <w:rFonts w:ascii="Garamond" w:hAnsi="Garamond"/>
          <w:sz w:val="21"/>
          <w:szCs w:val="21"/>
        </w:rPr>
        <w:t>e</w:t>
      </w:r>
      <w:r w:rsidRPr="00916BDA">
        <w:rPr>
          <w:rFonts w:ascii="Garamond" w:hAnsi="Garamond"/>
          <w:spacing w:val="1"/>
          <w:sz w:val="21"/>
          <w:szCs w:val="21"/>
        </w:rPr>
        <w:t>r</w:t>
      </w:r>
      <w:r w:rsidRPr="00916BDA">
        <w:rPr>
          <w:rFonts w:ascii="Garamond" w:hAnsi="Garamond"/>
          <w:spacing w:val="-4"/>
          <w:sz w:val="21"/>
          <w:szCs w:val="21"/>
        </w:rPr>
        <w:t>m</w:t>
      </w:r>
      <w:r w:rsidRPr="00916BDA">
        <w:rPr>
          <w:rFonts w:ascii="Garamond" w:hAnsi="Garamond"/>
          <w:sz w:val="21"/>
          <w:szCs w:val="21"/>
        </w:rPr>
        <w:t>ed</w:t>
      </w:r>
      <w:r w:rsidRPr="00916BDA">
        <w:rPr>
          <w:rFonts w:ascii="Garamond" w:hAnsi="Garamond"/>
          <w:spacing w:val="1"/>
          <w:sz w:val="21"/>
          <w:szCs w:val="21"/>
        </w:rPr>
        <w:t>i</w:t>
      </w:r>
      <w:r w:rsidRPr="00916BDA">
        <w:rPr>
          <w:rFonts w:ascii="Garamond" w:hAnsi="Garamond"/>
          <w:spacing w:val="-2"/>
          <w:sz w:val="21"/>
          <w:szCs w:val="21"/>
        </w:rPr>
        <w:t>a</w:t>
      </w:r>
      <w:r w:rsidRPr="00916BDA">
        <w:rPr>
          <w:rFonts w:ascii="Garamond" w:hAnsi="Garamond"/>
          <w:spacing w:val="1"/>
          <w:sz w:val="21"/>
          <w:szCs w:val="21"/>
        </w:rPr>
        <w:t>t</w:t>
      </w:r>
      <w:r w:rsidRPr="00916BDA">
        <w:rPr>
          <w:rFonts w:ascii="Garamond" w:hAnsi="Garamond"/>
          <w:sz w:val="21"/>
          <w:szCs w:val="21"/>
        </w:rPr>
        <w:t xml:space="preserve">e </w:t>
      </w:r>
      <w:r w:rsidRPr="00916BDA">
        <w:rPr>
          <w:rFonts w:ascii="Garamond" w:hAnsi="Garamond"/>
          <w:spacing w:val="-1"/>
          <w:sz w:val="21"/>
          <w:szCs w:val="21"/>
        </w:rPr>
        <w:t>i</w:t>
      </w:r>
      <w:r w:rsidRPr="00916BDA">
        <w:rPr>
          <w:rFonts w:ascii="Garamond" w:hAnsi="Garamond"/>
          <w:sz w:val="21"/>
          <w:szCs w:val="21"/>
        </w:rPr>
        <w:t xml:space="preserve">n </w:t>
      </w:r>
      <w:r w:rsidRPr="00916BDA">
        <w:rPr>
          <w:rFonts w:ascii="Garamond" w:hAnsi="Garamond"/>
          <w:spacing w:val="-2"/>
          <w:sz w:val="21"/>
          <w:szCs w:val="21"/>
        </w:rPr>
        <w:t>M</w:t>
      </w:r>
      <w:r w:rsidRPr="00916BDA">
        <w:rPr>
          <w:rFonts w:ascii="Garamond" w:hAnsi="Garamond"/>
          <w:spacing w:val="1"/>
          <w:sz w:val="21"/>
          <w:szCs w:val="21"/>
        </w:rPr>
        <w:t>i</w:t>
      </w:r>
      <w:r w:rsidRPr="00916BDA">
        <w:rPr>
          <w:rFonts w:ascii="Garamond" w:hAnsi="Garamond"/>
          <w:spacing w:val="-2"/>
          <w:sz w:val="21"/>
          <w:szCs w:val="21"/>
        </w:rPr>
        <w:t>c</w:t>
      </w:r>
      <w:r w:rsidRPr="00916BDA">
        <w:rPr>
          <w:rFonts w:ascii="Garamond" w:hAnsi="Garamond"/>
          <w:spacing w:val="1"/>
          <w:sz w:val="21"/>
          <w:szCs w:val="21"/>
        </w:rPr>
        <w:t>r</w:t>
      </w:r>
      <w:r w:rsidRPr="00916BDA">
        <w:rPr>
          <w:rFonts w:ascii="Garamond" w:hAnsi="Garamond"/>
          <w:sz w:val="21"/>
          <w:szCs w:val="21"/>
        </w:rPr>
        <w:t>os</w:t>
      </w:r>
      <w:r w:rsidRPr="00916BDA">
        <w:rPr>
          <w:rFonts w:ascii="Garamond" w:hAnsi="Garamond"/>
          <w:spacing w:val="-2"/>
          <w:sz w:val="21"/>
          <w:szCs w:val="21"/>
        </w:rPr>
        <w:t>o</w:t>
      </w:r>
      <w:r w:rsidRPr="00916BDA">
        <w:rPr>
          <w:rFonts w:ascii="Garamond" w:hAnsi="Garamond"/>
          <w:spacing w:val="1"/>
          <w:sz w:val="21"/>
          <w:szCs w:val="21"/>
        </w:rPr>
        <w:t>f</w:t>
      </w:r>
      <w:r w:rsidRPr="00916BDA">
        <w:rPr>
          <w:rFonts w:ascii="Garamond" w:hAnsi="Garamond"/>
          <w:sz w:val="21"/>
          <w:szCs w:val="21"/>
        </w:rPr>
        <w:t>t</w:t>
      </w:r>
      <w:r w:rsidRPr="00916BDA">
        <w:rPr>
          <w:rFonts w:ascii="Garamond" w:hAnsi="Garamond"/>
          <w:spacing w:val="-1"/>
          <w:sz w:val="21"/>
          <w:szCs w:val="21"/>
        </w:rPr>
        <w:t xml:space="preserve"> </w:t>
      </w:r>
      <w:r w:rsidRPr="00916BDA">
        <w:rPr>
          <w:rFonts w:ascii="Garamond" w:hAnsi="Garamond"/>
          <w:sz w:val="21"/>
          <w:szCs w:val="21"/>
        </w:rPr>
        <w:t>Wo</w:t>
      </w:r>
      <w:r w:rsidRPr="00916BDA">
        <w:rPr>
          <w:rFonts w:ascii="Garamond" w:hAnsi="Garamond"/>
          <w:spacing w:val="-1"/>
          <w:sz w:val="21"/>
          <w:szCs w:val="21"/>
        </w:rPr>
        <w:t>r</w:t>
      </w:r>
      <w:r w:rsidRPr="00916BDA">
        <w:rPr>
          <w:rFonts w:ascii="Garamond" w:hAnsi="Garamond"/>
          <w:sz w:val="21"/>
          <w:szCs w:val="21"/>
        </w:rPr>
        <w:t xml:space="preserve">d, </w:t>
      </w:r>
      <w:r w:rsidRPr="00916BDA">
        <w:rPr>
          <w:rFonts w:ascii="Garamond" w:hAnsi="Garamond"/>
          <w:spacing w:val="-2"/>
          <w:sz w:val="21"/>
          <w:szCs w:val="21"/>
        </w:rPr>
        <w:t>M</w:t>
      </w:r>
      <w:r w:rsidRPr="00916BDA">
        <w:rPr>
          <w:rFonts w:ascii="Garamond" w:hAnsi="Garamond"/>
          <w:spacing w:val="1"/>
          <w:sz w:val="21"/>
          <w:szCs w:val="21"/>
        </w:rPr>
        <w:t>i</w:t>
      </w:r>
      <w:r w:rsidRPr="00916BDA">
        <w:rPr>
          <w:rFonts w:ascii="Garamond" w:hAnsi="Garamond"/>
          <w:sz w:val="21"/>
          <w:szCs w:val="21"/>
        </w:rPr>
        <w:t>c</w:t>
      </w:r>
      <w:r w:rsidRPr="00916BDA">
        <w:rPr>
          <w:rFonts w:ascii="Garamond" w:hAnsi="Garamond"/>
          <w:spacing w:val="1"/>
          <w:sz w:val="21"/>
          <w:szCs w:val="21"/>
        </w:rPr>
        <w:t>r</w:t>
      </w:r>
      <w:r w:rsidRPr="00916BDA">
        <w:rPr>
          <w:rFonts w:ascii="Garamond" w:hAnsi="Garamond"/>
          <w:spacing w:val="-2"/>
          <w:sz w:val="21"/>
          <w:szCs w:val="21"/>
        </w:rPr>
        <w:t>o</w:t>
      </w:r>
      <w:r w:rsidRPr="00916BDA">
        <w:rPr>
          <w:rFonts w:ascii="Garamond" w:hAnsi="Garamond"/>
          <w:sz w:val="21"/>
          <w:szCs w:val="21"/>
        </w:rPr>
        <w:t>so</w:t>
      </w:r>
      <w:r w:rsidRPr="00916BDA">
        <w:rPr>
          <w:rFonts w:ascii="Garamond" w:hAnsi="Garamond"/>
          <w:spacing w:val="-1"/>
          <w:sz w:val="21"/>
          <w:szCs w:val="21"/>
        </w:rPr>
        <w:t>f</w:t>
      </w:r>
      <w:r w:rsidRPr="00916BDA">
        <w:rPr>
          <w:rFonts w:ascii="Garamond" w:hAnsi="Garamond"/>
          <w:sz w:val="21"/>
          <w:szCs w:val="21"/>
        </w:rPr>
        <w:t>t</w:t>
      </w:r>
      <w:r w:rsidRPr="00916BDA">
        <w:rPr>
          <w:rFonts w:ascii="Garamond" w:hAnsi="Garamond"/>
          <w:spacing w:val="1"/>
          <w:sz w:val="21"/>
          <w:szCs w:val="21"/>
        </w:rPr>
        <w:t xml:space="preserve"> </w:t>
      </w:r>
      <w:r w:rsidRPr="00916BDA">
        <w:rPr>
          <w:rFonts w:ascii="Garamond" w:hAnsi="Garamond"/>
          <w:sz w:val="21"/>
          <w:szCs w:val="21"/>
        </w:rPr>
        <w:t>E</w:t>
      </w:r>
      <w:r w:rsidRPr="00916BDA">
        <w:rPr>
          <w:rFonts w:ascii="Garamond" w:hAnsi="Garamond"/>
          <w:spacing w:val="-3"/>
          <w:sz w:val="21"/>
          <w:szCs w:val="21"/>
        </w:rPr>
        <w:t>x</w:t>
      </w:r>
      <w:r w:rsidRPr="00916BDA">
        <w:rPr>
          <w:rFonts w:ascii="Garamond" w:hAnsi="Garamond"/>
          <w:sz w:val="21"/>
          <w:szCs w:val="21"/>
        </w:rPr>
        <w:t>ce</w:t>
      </w:r>
      <w:r w:rsidRPr="00916BDA">
        <w:rPr>
          <w:rFonts w:ascii="Garamond" w:hAnsi="Garamond"/>
          <w:spacing w:val="1"/>
          <w:sz w:val="21"/>
          <w:szCs w:val="21"/>
        </w:rPr>
        <w:t>l</w:t>
      </w:r>
      <w:r w:rsidRPr="00916BDA">
        <w:rPr>
          <w:rFonts w:ascii="Garamond" w:hAnsi="Garamond"/>
          <w:sz w:val="21"/>
          <w:szCs w:val="21"/>
        </w:rPr>
        <w:t>,</w:t>
      </w:r>
      <w:r w:rsidRPr="00916BDA">
        <w:rPr>
          <w:rFonts w:ascii="Garamond" w:hAnsi="Garamond"/>
          <w:spacing w:val="-2"/>
          <w:sz w:val="21"/>
          <w:szCs w:val="21"/>
        </w:rPr>
        <w:t xml:space="preserve"> </w:t>
      </w:r>
      <w:r w:rsidRPr="00916BDA">
        <w:rPr>
          <w:rFonts w:ascii="Garamond" w:hAnsi="Garamond"/>
          <w:sz w:val="21"/>
          <w:szCs w:val="21"/>
        </w:rPr>
        <w:t>and</w:t>
      </w:r>
      <w:r w:rsidRPr="00916BDA">
        <w:rPr>
          <w:rFonts w:ascii="Garamond" w:hAnsi="Garamond"/>
          <w:spacing w:val="-2"/>
          <w:sz w:val="21"/>
          <w:szCs w:val="21"/>
        </w:rPr>
        <w:t xml:space="preserve"> </w:t>
      </w:r>
      <w:r w:rsidRPr="00916BDA">
        <w:rPr>
          <w:rFonts w:ascii="Garamond" w:hAnsi="Garamond"/>
          <w:sz w:val="21"/>
          <w:szCs w:val="21"/>
        </w:rPr>
        <w:t>M</w:t>
      </w:r>
      <w:r w:rsidRPr="00916BDA">
        <w:rPr>
          <w:rFonts w:ascii="Garamond" w:hAnsi="Garamond"/>
          <w:spacing w:val="-1"/>
          <w:sz w:val="21"/>
          <w:szCs w:val="21"/>
        </w:rPr>
        <w:t>i</w:t>
      </w:r>
      <w:r w:rsidRPr="00916BDA">
        <w:rPr>
          <w:rFonts w:ascii="Garamond" w:hAnsi="Garamond"/>
          <w:sz w:val="21"/>
          <w:szCs w:val="21"/>
        </w:rPr>
        <w:t>c</w:t>
      </w:r>
      <w:r w:rsidRPr="00916BDA">
        <w:rPr>
          <w:rFonts w:ascii="Garamond" w:hAnsi="Garamond"/>
          <w:spacing w:val="1"/>
          <w:sz w:val="21"/>
          <w:szCs w:val="21"/>
        </w:rPr>
        <w:t>r</w:t>
      </w:r>
      <w:r w:rsidRPr="00916BDA">
        <w:rPr>
          <w:rFonts w:ascii="Garamond" w:hAnsi="Garamond"/>
          <w:spacing w:val="-2"/>
          <w:sz w:val="21"/>
          <w:szCs w:val="21"/>
        </w:rPr>
        <w:t>o</w:t>
      </w:r>
      <w:r w:rsidRPr="00916BDA">
        <w:rPr>
          <w:rFonts w:ascii="Garamond" w:hAnsi="Garamond"/>
          <w:sz w:val="21"/>
          <w:szCs w:val="21"/>
        </w:rPr>
        <w:t>s</w:t>
      </w:r>
      <w:r w:rsidRPr="00916BDA">
        <w:rPr>
          <w:rFonts w:ascii="Garamond" w:hAnsi="Garamond"/>
          <w:spacing w:val="-2"/>
          <w:sz w:val="21"/>
          <w:szCs w:val="21"/>
        </w:rPr>
        <w:t>o</w:t>
      </w:r>
      <w:r w:rsidRPr="00916BDA">
        <w:rPr>
          <w:rFonts w:ascii="Garamond" w:hAnsi="Garamond"/>
          <w:spacing w:val="1"/>
          <w:sz w:val="21"/>
          <w:szCs w:val="21"/>
        </w:rPr>
        <w:t>f</w:t>
      </w:r>
      <w:r w:rsidRPr="00916BDA">
        <w:rPr>
          <w:rFonts w:ascii="Garamond" w:hAnsi="Garamond"/>
          <w:sz w:val="21"/>
          <w:szCs w:val="21"/>
        </w:rPr>
        <w:t>t</w:t>
      </w:r>
      <w:r w:rsidRPr="00916BDA">
        <w:rPr>
          <w:rFonts w:ascii="Garamond" w:hAnsi="Garamond"/>
          <w:spacing w:val="1"/>
          <w:sz w:val="21"/>
          <w:szCs w:val="21"/>
        </w:rPr>
        <w:t xml:space="preserve"> </w:t>
      </w:r>
      <w:r w:rsidRPr="00916BDA">
        <w:rPr>
          <w:rFonts w:ascii="Garamond" w:hAnsi="Garamond"/>
          <w:sz w:val="21"/>
          <w:szCs w:val="21"/>
        </w:rPr>
        <w:t>Po</w:t>
      </w:r>
      <w:r w:rsidRPr="00916BDA">
        <w:rPr>
          <w:rFonts w:ascii="Garamond" w:hAnsi="Garamond"/>
          <w:spacing w:val="-1"/>
          <w:sz w:val="21"/>
          <w:szCs w:val="21"/>
        </w:rPr>
        <w:t>w</w:t>
      </w:r>
      <w:r w:rsidRPr="00916BDA">
        <w:rPr>
          <w:rFonts w:ascii="Garamond" w:hAnsi="Garamond"/>
          <w:spacing w:val="-2"/>
          <w:sz w:val="21"/>
          <w:szCs w:val="21"/>
        </w:rPr>
        <w:t>e</w:t>
      </w:r>
      <w:r w:rsidRPr="00916BDA">
        <w:rPr>
          <w:rFonts w:ascii="Garamond" w:hAnsi="Garamond"/>
          <w:spacing w:val="1"/>
          <w:sz w:val="21"/>
          <w:szCs w:val="21"/>
        </w:rPr>
        <w:t>r</w:t>
      </w:r>
      <w:r w:rsidRPr="00916BDA">
        <w:rPr>
          <w:rFonts w:ascii="Garamond" w:hAnsi="Garamond"/>
          <w:sz w:val="21"/>
          <w:szCs w:val="21"/>
        </w:rPr>
        <w:t>P</w:t>
      </w:r>
      <w:r w:rsidRPr="00916BDA">
        <w:rPr>
          <w:rFonts w:ascii="Garamond" w:hAnsi="Garamond"/>
          <w:spacing w:val="-2"/>
          <w:sz w:val="21"/>
          <w:szCs w:val="21"/>
        </w:rPr>
        <w:t>o</w:t>
      </w:r>
      <w:r w:rsidRPr="00916BDA">
        <w:rPr>
          <w:rFonts w:ascii="Garamond" w:hAnsi="Garamond"/>
          <w:spacing w:val="1"/>
          <w:sz w:val="21"/>
          <w:szCs w:val="21"/>
        </w:rPr>
        <w:t>i</w:t>
      </w:r>
      <w:r w:rsidRPr="00916BDA">
        <w:rPr>
          <w:rFonts w:ascii="Garamond" w:hAnsi="Garamond"/>
          <w:sz w:val="21"/>
          <w:szCs w:val="21"/>
        </w:rPr>
        <w:t>nt</w:t>
      </w:r>
    </w:p>
    <w:p w14:paraId="6711FDD8" w14:textId="0908E069" w:rsidR="00F247E3" w:rsidRPr="00916BDA" w:rsidRDefault="00F247E3" w:rsidP="00F247E3">
      <w:pPr>
        <w:pStyle w:val="ListParagraph"/>
        <w:numPr>
          <w:ilvl w:val="0"/>
          <w:numId w:val="4"/>
        </w:numPr>
        <w:spacing w:line="260" w:lineRule="exact"/>
        <w:ind w:right="5049"/>
        <w:jc w:val="both"/>
        <w:rPr>
          <w:rFonts w:ascii="Garamond" w:hAnsi="Garamond"/>
          <w:sz w:val="21"/>
          <w:szCs w:val="21"/>
        </w:rPr>
      </w:pPr>
      <w:r w:rsidRPr="00916BDA">
        <w:rPr>
          <w:rFonts w:ascii="Garamond" w:hAnsi="Garamond"/>
          <w:spacing w:val="-1"/>
          <w:position w:val="-1"/>
          <w:sz w:val="21"/>
          <w:szCs w:val="21"/>
        </w:rPr>
        <w:t>O</w:t>
      </w:r>
      <w:r w:rsidRPr="00916BDA">
        <w:rPr>
          <w:rFonts w:ascii="Garamond" w:hAnsi="Garamond"/>
          <w:position w:val="-1"/>
          <w:sz w:val="21"/>
          <w:szCs w:val="21"/>
        </w:rPr>
        <w:t>pe</w:t>
      </w:r>
      <w:r w:rsidRPr="00916BDA">
        <w:rPr>
          <w:rFonts w:ascii="Garamond" w:hAnsi="Garamond"/>
          <w:spacing w:val="1"/>
          <w:position w:val="-1"/>
          <w:sz w:val="21"/>
          <w:szCs w:val="21"/>
        </w:rPr>
        <w:t>r</w:t>
      </w:r>
      <w:r w:rsidRPr="00916BDA">
        <w:rPr>
          <w:rFonts w:ascii="Garamond" w:hAnsi="Garamond"/>
          <w:spacing w:val="-2"/>
          <w:position w:val="-1"/>
          <w:sz w:val="21"/>
          <w:szCs w:val="21"/>
        </w:rPr>
        <w:t>a</w:t>
      </w:r>
      <w:r w:rsidRPr="00916BDA">
        <w:rPr>
          <w:rFonts w:ascii="Garamond" w:hAnsi="Garamond"/>
          <w:spacing w:val="1"/>
          <w:position w:val="-1"/>
          <w:sz w:val="21"/>
          <w:szCs w:val="21"/>
        </w:rPr>
        <w:t>ti</w:t>
      </w:r>
      <w:r w:rsidRPr="00916BDA">
        <w:rPr>
          <w:rFonts w:ascii="Garamond" w:hAnsi="Garamond"/>
          <w:position w:val="-1"/>
          <w:sz w:val="21"/>
          <w:szCs w:val="21"/>
        </w:rPr>
        <w:t>ng</w:t>
      </w:r>
      <w:r w:rsidRPr="00916BDA">
        <w:rPr>
          <w:rFonts w:ascii="Garamond" w:hAnsi="Garamond"/>
          <w:spacing w:val="-2"/>
          <w:position w:val="-1"/>
          <w:sz w:val="21"/>
          <w:szCs w:val="21"/>
        </w:rPr>
        <w:t xml:space="preserve"> </w:t>
      </w:r>
      <w:r w:rsidRPr="00916BDA">
        <w:rPr>
          <w:rFonts w:ascii="Garamond" w:hAnsi="Garamond"/>
          <w:position w:val="-1"/>
          <w:sz w:val="21"/>
          <w:szCs w:val="21"/>
        </w:rPr>
        <w:t>S</w:t>
      </w:r>
      <w:r w:rsidRPr="00916BDA">
        <w:rPr>
          <w:rFonts w:ascii="Garamond" w:hAnsi="Garamond"/>
          <w:spacing w:val="-3"/>
          <w:position w:val="-1"/>
          <w:sz w:val="21"/>
          <w:szCs w:val="21"/>
        </w:rPr>
        <w:t>y</w:t>
      </w:r>
      <w:r w:rsidRPr="00916BDA">
        <w:rPr>
          <w:rFonts w:ascii="Garamond" w:hAnsi="Garamond"/>
          <w:position w:val="-1"/>
          <w:sz w:val="21"/>
          <w:szCs w:val="21"/>
        </w:rPr>
        <w:t>s</w:t>
      </w:r>
      <w:r w:rsidRPr="00916BDA">
        <w:rPr>
          <w:rFonts w:ascii="Garamond" w:hAnsi="Garamond"/>
          <w:spacing w:val="1"/>
          <w:position w:val="-1"/>
          <w:sz w:val="21"/>
          <w:szCs w:val="21"/>
        </w:rPr>
        <w:t>t</w:t>
      </w:r>
      <w:r w:rsidRPr="00916BDA">
        <w:rPr>
          <w:rFonts w:ascii="Garamond" w:hAnsi="Garamond"/>
          <w:position w:val="-1"/>
          <w:sz w:val="21"/>
          <w:szCs w:val="21"/>
        </w:rPr>
        <w:t>e</w:t>
      </w:r>
      <w:r w:rsidRPr="00916BDA">
        <w:rPr>
          <w:rFonts w:ascii="Garamond" w:hAnsi="Garamond"/>
          <w:spacing w:val="-3"/>
          <w:position w:val="-1"/>
          <w:sz w:val="21"/>
          <w:szCs w:val="21"/>
        </w:rPr>
        <w:t>m</w:t>
      </w:r>
      <w:r w:rsidRPr="00916BDA">
        <w:rPr>
          <w:rFonts w:ascii="Garamond" w:hAnsi="Garamond"/>
          <w:position w:val="-1"/>
          <w:sz w:val="21"/>
          <w:szCs w:val="21"/>
        </w:rPr>
        <w:t>s:</w:t>
      </w:r>
      <w:r w:rsidRPr="00916BDA">
        <w:rPr>
          <w:rFonts w:ascii="Garamond" w:hAnsi="Garamond"/>
          <w:spacing w:val="2"/>
          <w:position w:val="-1"/>
          <w:sz w:val="21"/>
          <w:szCs w:val="21"/>
        </w:rPr>
        <w:t xml:space="preserve"> </w:t>
      </w:r>
      <w:r w:rsidRPr="00916BDA">
        <w:rPr>
          <w:rFonts w:ascii="Garamond" w:hAnsi="Garamond"/>
          <w:position w:val="-1"/>
          <w:sz w:val="21"/>
          <w:szCs w:val="21"/>
        </w:rPr>
        <w:t>Windows</w:t>
      </w:r>
      <w:r w:rsidR="00816D8E">
        <w:rPr>
          <w:rFonts w:ascii="Garamond" w:hAnsi="Garamond"/>
          <w:position w:val="-1"/>
          <w:sz w:val="21"/>
          <w:szCs w:val="21"/>
        </w:rPr>
        <w:t>, Linux</w:t>
      </w:r>
    </w:p>
    <w:p w14:paraId="384434CA" w14:textId="77777777" w:rsidR="006A0DBA" w:rsidRPr="00916BDA" w:rsidRDefault="006A0DBA" w:rsidP="0079258A">
      <w:pPr>
        <w:ind w:left="720"/>
        <w:rPr>
          <w:rFonts w:ascii="Garamond" w:hAnsi="Garamond"/>
          <w:color w:val="222222"/>
          <w:sz w:val="21"/>
          <w:szCs w:val="21"/>
        </w:rPr>
      </w:pPr>
    </w:p>
    <w:p w14:paraId="2BAA03BF" w14:textId="77777777" w:rsidR="00BD735D" w:rsidRPr="00916BDA" w:rsidRDefault="00BD735D">
      <w:pPr>
        <w:spacing w:before="2" w:line="200" w:lineRule="exact"/>
        <w:rPr>
          <w:rFonts w:ascii="Garamond" w:hAnsi="Garamond"/>
          <w:sz w:val="21"/>
          <w:szCs w:val="21"/>
        </w:rPr>
        <w:sectPr w:rsidR="00BD735D" w:rsidRPr="00916BDA">
          <w:type w:val="continuous"/>
          <w:pgSz w:w="12240" w:h="15840"/>
          <w:pgMar w:top="560" w:right="620" w:bottom="280" w:left="620" w:header="720" w:footer="720" w:gutter="0"/>
          <w:cols w:space="720"/>
        </w:sectPr>
      </w:pPr>
    </w:p>
    <w:p w14:paraId="345E927A" w14:textId="77777777" w:rsidR="00BD735D" w:rsidRPr="00916BDA" w:rsidRDefault="00BD735D">
      <w:pPr>
        <w:spacing w:before="10" w:line="180" w:lineRule="exact"/>
        <w:rPr>
          <w:rFonts w:ascii="Garamond" w:hAnsi="Garamond"/>
          <w:sz w:val="21"/>
          <w:szCs w:val="21"/>
        </w:rPr>
      </w:pPr>
    </w:p>
    <w:p w14:paraId="4D80EFC7" w14:textId="2B4A6735" w:rsidR="00463FA7" w:rsidRPr="00916BDA" w:rsidRDefault="00463FA7" w:rsidP="00463FA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contextualSpacing/>
        <w:rPr>
          <w:rFonts w:ascii="Garamond" w:hAnsi="Garamond" w:cs="Garamond"/>
          <w:b/>
          <w:kern w:val="28"/>
          <w:sz w:val="21"/>
          <w:szCs w:val="21"/>
        </w:rPr>
      </w:pPr>
      <w:r w:rsidRPr="00916BDA">
        <w:rPr>
          <w:rFonts w:ascii="Garamond" w:hAnsi="Garamond" w:cs="Garamond"/>
          <w:b/>
          <w:caps/>
          <w:spacing w:val="15"/>
          <w:kern w:val="28"/>
          <w:sz w:val="21"/>
          <w:szCs w:val="21"/>
        </w:rPr>
        <w:t>Leadership</w:t>
      </w:r>
    </w:p>
    <w:p w14:paraId="6E150521" w14:textId="3789398E" w:rsidR="006A0DBA" w:rsidRPr="00916BDA" w:rsidRDefault="006A0DBA">
      <w:pPr>
        <w:spacing w:before="34"/>
        <w:ind w:left="102"/>
        <w:rPr>
          <w:rFonts w:ascii="Garamond" w:eastAsia="Calibri" w:hAnsi="Garamond"/>
          <w:sz w:val="21"/>
          <w:szCs w:val="21"/>
        </w:rPr>
      </w:pPr>
      <w:r w:rsidRPr="00916BDA">
        <w:rPr>
          <w:rFonts w:ascii="Garamond" w:hAnsi="Garamond"/>
          <w:color w:val="000009"/>
          <w:sz w:val="21"/>
          <w:szCs w:val="21"/>
        </w:rPr>
        <w:tab/>
        <w:t xml:space="preserve">  Southeast Asian </w:t>
      </w:r>
      <w:r w:rsidR="00463FA7" w:rsidRPr="00916BDA">
        <w:rPr>
          <w:rFonts w:ascii="Garamond" w:hAnsi="Garamond"/>
          <w:color w:val="000009"/>
          <w:sz w:val="21"/>
          <w:szCs w:val="21"/>
        </w:rPr>
        <w:t>Community Alliance</w:t>
      </w:r>
      <w:r w:rsidR="00463FA7" w:rsidRPr="00916BDA">
        <w:rPr>
          <w:rFonts w:ascii="Garamond" w:hAnsi="Garamond"/>
          <w:color w:val="000009"/>
          <w:sz w:val="21"/>
          <w:szCs w:val="21"/>
        </w:rPr>
        <w:tab/>
      </w:r>
      <w:r w:rsidR="00463FA7" w:rsidRPr="00916BDA">
        <w:rPr>
          <w:rFonts w:ascii="Garamond" w:hAnsi="Garamond"/>
          <w:color w:val="000009"/>
          <w:sz w:val="21"/>
          <w:szCs w:val="21"/>
        </w:rPr>
        <w:tab/>
      </w:r>
      <w:r w:rsidR="00463FA7" w:rsidRPr="00916BDA">
        <w:rPr>
          <w:rFonts w:ascii="Garamond" w:hAnsi="Garamond"/>
          <w:color w:val="000009"/>
          <w:sz w:val="21"/>
          <w:szCs w:val="21"/>
        </w:rPr>
        <w:tab/>
      </w:r>
      <w:r w:rsidRPr="00916BDA">
        <w:rPr>
          <w:rFonts w:ascii="Garamond" w:hAnsi="Garamond"/>
          <w:color w:val="000009"/>
          <w:sz w:val="21"/>
          <w:szCs w:val="21"/>
        </w:rPr>
        <w:tab/>
      </w:r>
      <w:r w:rsidRPr="00916BDA">
        <w:rPr>
          <w:rFonts w:ascii="Garamond" w:hAnsi="Garamond"/>
          <w:color w:val="000009"/>
          <w:sz w:val="21"/>
          <w:szCs w:val="21"/>
        </w:rPr>
        <w:tab/>
        <w:t xml:space="preserve">           </w:t>
      </w:r>
      <w:r w:rsidR="00E63387">
        <w:rPr>
          <w:rFonts w:ascii="Garamond" w:hAnsi="Garamond"/>
          <w:color w:val="000009"/>
          <w:sz w:val="21"/>
          <w:szCs w:val="21"/>
        </w:rPr>
        <w:t xml:space="preserve">     </w:t>
      </w:r>
      <w:r w:rsidRPr="00916BDA">
        <w:rPr>
          <w:rFonts w:ascii="Garamond" w:eastAsia="Calibri" w:hAnsi="Garamond"/>
          <w:sz w:val="21"/>
          <w:szCs w:val="21"/>
        </w:rPr>
        <w:t>September</w:t>
      </w:r>
      <w:r w:rsidR="00C54CBB">
        <w:rPr>
          <w:rFonts w:ascii="Garamond" w:eastAsia="Calibri" w:hAnsi="Garamond"/>
          <w:spacing w:val="1"/>
          <w:sz w:val="21"/>
          <w:szCs w:val="21"/>
        </w:rPr>
        <w:t xml:space="preserve"> </w:t>
      </w:r>
      <w:r w:rsidRPr="00916BDA">
        <w:rPr>
          <w:rFonts w:ascii="Garamond" w:eastAsia="Calibri" w:hAnsi="Garamond"/>
          <w:sz w:val="21"/>
          <w:szCs w:val="21"/>
        </w:rPr>
        <w:t>2</w:t>
      </w:r>
      <w:r w:rsidRPr="00916BDA">
        <w:rPr>
          <w:rFonts w:ascii="Garamond" w:eastAsia="Calibri" w:hAnsi="Garamond"/>
          <w:spacing w:val="-1"/>
          <w:sz w:val="21"/>
          <w:szCs w:val="21"/>
        </w:rPr>
        <w:t>0</w:t>
      </w:r>
      <w:r w:rsidRPr="00916BDA">
        <w:rPr>
          <w:rFonts w:ascii="Garamond" w:eastAsia="Calibri" w:hAnsi="Garamond"/>
          <w:sz w:val="21"/>
          <w:szCs w:val="21"/>
        </w:rPr>
        <w:t>08 –</w:t>
      </w:r>
      <w:r w:rsidRPr="00916BDA">
        <w:rPr>
          <w:rFonts w:ascii="Garamond" w:eastAsia="Calibri" w:hAnsi="Garamond"/>
          <w:spacing w:val="1"/>
          <w:sz w:val="21"/>
          <w:szCs w:val="21"/>
        </w:rPr>
        <w:t xml:space="preserve"> </w:t>
      </w:r>
      <w:r w:rsidRPr="00916BDA">
        <w:rPr>
          <w:rFonts w:ascii="Garamond" w:eastAsia="Calibri" w:hAnsi="Garamond"/>
          <w:spacing w:val="-2"/>
          <w:sz w:val="21"/>
          <w:szCs w:val="21"/>
        </w:rPr>
        <w:t>September</w:t>
      </w:r>
      <w:r w:rsidR="00C54CBB">
        <w:rPr>
          <w:rFonts w:ascii="Garamond" w:eastAsia="Calibri" w:hAnsi="Garamond"/>
          <w:spacing w:val="1"/>
          <w:sz w:val="21"/>
          <w:szCs w:val="21"/>
        </w:rPr>
        <w:t xml:space="preserve"> </w:t>
      </w:r>
      <w:r w:rsidRPr="00916BDA">
        <w:rPr>
          <w:rFonts w:ascii="Garamond" w:eastAsia="Calibri" w:hAnsi="Garamond"/>
          <w:sz w:val="21"/>
          <w:szCs w:val="21"/>
        </w:rPr>
        <w:t>2</w:t>
      </w:r>
      <w:r w:rsidRPr="00916BDA">
        <w:rPr>
          <w:rFonts w:ascii="Garamond" w:eastAsia="Calibri" w:hAnsi="Garamond"/>
          <w:spacing w:val="-1"/>
          <w:sz w:val="21"/>
          <w:szCs w:val="21"/>
        </w:rPr>
        <w:t>0</w:t>
      </w:r>
      <w:r w:rsidRPr="00916BDA">
        <w:rPr>
          <w:rFonts w:ascii="Garamond" w:eastAsia="Calibri" w:hAnsi="Garamond"/>
          <w:sz w:val="21"/>
          <w:szCs w:val="21"/>
        </w:rPr>
        <w:t>12</w:t>
      </w:r>
    </w:p>
    <w:p w14:paraId="3772C2D1" w14:textId="77777777" w:rsidR="006A0DBA" w:rsidRPr="00916BDA" w:rsidRDefault="006A0DBA">
      <w:pPr>
        <w:spacing w:before="34"/>
        <w:ind w:left="102"/>
        <w:rPr>
          <w:rFonts w:ascii="Garamond" w:eastAsia="Calibri" w:hAnsi="Garamond"/>
          <w:b/>
          <w:sz w:val="21"/>
          <w:szCs w:val="21"/>
        </w:rPr>
      </w:pPr>
      <w:r w:rsidRPr="00916BDA">
        <w:rPr>
          <w:rFonts w:ascii="Garamond" w:eastAsia="Calibri" w:hAnsi="Garamond"/>
          <w:sz w:val="21"/>
          <w:szCs w:val="21"/>
        </w:rPr>
        <w:tab/>
        <w:t xml:space="preserve"> </w:t>
      </w:r>
      <w:r w:rsidRPr="00916BDA">
        <w:rPr>
          <w:rFonts w:ascii="Garamond" w:eastAsia="Calibri" w:hAnsi="Garamond"/>
          <w:b/>
          <w:sz w:val="21"/>
          <w:szCs w:val="21"/>
        </w:rPr>
        <w:t xml:space="preserve"> Youth Organizer</w:t>
      </w:r>
    </w:p>
    <w:p w14:paraId="48A8A145" w14:textId="77777777" w:rsidR="003238E5" w:rsidRPr="00916BDA" w:rsidRDefault="006A0DBA" w:rsidP="003238E5">
      <w:pPr>
        <w:pStyle w:val="ListParagraph"/>
        <w:numPr>
          <w:ilvl w:val="0"/>
          <w:numId w:val="4"/>
        </w:numPr>
        <w:tabs>
          <w:tab w:val="left" w:pos="360"/>
        </w:tabs>
        <w:spacing w:before="13" w:line="260" w:lineRule="auto"/>
        <w:ind w:right="242"/>
        <w:rPr>
          <w:rFonts w:ascii="Garamond" w:eastAsia="Calibri" w:hAnsi="Garamond"/>
          <w:sz w:val="21"/>
          <w:szCs w:val="21"/>
        </w:rPr>
      </w:pPr>
      <w:r w:rsidRPr="00916BDA">
        <w:rPr>
          <w:rFonts w:ascii="Garamond" w:eastAsia="Calibri" w:hAnsi="Garamond"/>
          <w:spacing w:val="-1"/>
          <w:sz w:val="21"/>
          <w:szCs w:val="21"/>
        </w:rPr>
        <w:t>C</w:t>
      </w:r>
      <w:r w:rsidRPr="00916BDA">
        <w:rPr>
          <w:rFonts w:ascii="Garamond" w:eastAsia="Calibri" w:hAnsi="Garamond"/>
          <w:sz w:val="21"/>
          <w:szCs w:val="21"/>
        </w:rPr>
        <w:t>r</w:t>
      </w:r>
      <w:r w:rsidRPr="00916BDA">
        <w:rPr>
          <w:rFonts w:ascii="Garamond" w:eastAsia="Calibri" w:hAnsi="Garamond"/>
          <w:spacing w:val="1"/>
          <w:sz w:val="21"/>
          <w:szCs w:val="21"/>
        </w:rPr>
        <w:t>e</w:t>
      </w:r>
      <w:r w:rsidRPr="00916BDA">
        <w:rPr>
          <w:rFonts w:ascii="Garamond" w:eastAsia="Calibri" w:hAnsi="Garamond"/>
          <w:sz w:val="21"/>
          <w:szCs w:val="21"/>
        </w:rPr>
        <w:t>a</w:t>
      </w:r>
      <w:r w:rsidRPr="00916BDA">
        <w:rPr>
          <w:rFonts w:ascii="Garamond" w:eastAsia="Calibri" w:hAnsi="Garamond"/>
          <w:spacing w:val="1"/>
          <w:sz w:val="21"/>
          <w:szCs w:val="21"/>
        </w:rPr>
        <w:t>t</w:t>
      </w:r>
      <w:r w:rsidRPr="00916BDA">
        <w:rPr>
          <w:rFonts w:ascii="Garamond" w:eastAsia="Calibri" w:hAnsi="Garamond"/>
          <w:sz w:val="21"/>
          <w:szCs w:val="21"/>
        </w:rPr>
        <w:t>e</w:t>
      </w:r>
      <w:r w:rsidRPr="00916BDA">
        <w:rPr>
          <w:rFonts w:ascii="Garamond" w:eastAsia="Calibri" w:hAnsi="Garamond"/>
          <w:spacing w:val="1"/>
          <w:sz w:val="21"/>
          <w:szCs w:val="21"/>
        </w:rPr>
        <w:t>d</w:t>
      </w:r>
      <w:r w:rsidRPr="00916BDA">
        <w:rPr>
          <w:rFonts w:ascii="Garamond" w:eastAsia="Calibri" w:hAnsi="Garamond"/>
          <w:sz w:val="21"/>
          <w:szCs w:val="21"/>
        </w:rPr>
        <w:t>,</w:t>
      </w:r>
      <w:r w:rsidRPr="00916BDA">
        <w:rPr>
          <w:rFonts w:ascii="Garamond" w:eastAsia="Calibri" w:hAnsi="Garamond"/>
          <w:spacing w:val="-2"/>
          <w:sz w:val="21"/>
          <w:szCs w:val="21"/>
        </w:rPr>
        <w:t xml:space="preserve"> </w:t>
      </w:r>
      <w:r w:rsidRPr="00916BDA">
        <w:rPr>
          <w:rFonts w:ascii="Garamond" w:eastAsia="Calibri" w:hAnsi="Garamond"/>
          <w:spacing w:val="1"/>
          <w:sz w:val="21"/>
          <w:szCs w:val="21"/>
        </w:rPr>
        <w:t>d</w:t>
      </w:r>
      <w:r w:rsidRPr="00916BDA">
        <w:rPr>
          <w:rFonts w:ascii="Garamond" w:eastAsia="Calibri" w:hAnsi="Garamond"/>
          <w:sz w:val="21"/>
          <w:szCs w:val="21"/>
        </w:rPr>
        <w:t>i</w:t>
      </w:r>
      <w:r w:rsidRPr="00916BDA">
        <w:rPr>
          <w:rFonts w:ascii="Garamond" w:eastAsia="Calibri" w:hAnsi="Garamond"/>
          <w:spacing w:val="-3"/>
          <w:sz w:val="21"/>
          <w:szCs w:val="21"/>
        </w:rPr>
        <w:t>s</w:t>
      </w:r>
      <w:r w:rsidRPr="00916BDA">
        <w:rPr>
          <w:rFonts w:ascii="Garamond" w:eastAsia="Calibri" w:hAnsi="Garamond"/>
          <w:spacing w:val="1"/>
          <w:sz w:val="21"/>
          <w:szCs w:val="21"/>
        </w:rPr>
        <w:t>t</w:t>
      </w:r>
      <w:r w:rsidRPr="00916BDA">
        <w:rPr>
          <w:rFonts w:ascii="Garamond" w:eastAsia="Calibri" w:hAnsi="Garamond"/>
          <w:sz w:val="21"/>
          <w:szCs w:val="21"/>
        </w:rPr>
        <w:t>ri</w:t>
      </w:r>
      <w:r w:rsidRPr="00916BDA">
        <w:rPr>
          <w:rFonts w:ascii="Garamond" w:eastAsia="Calibri" w:hAnsi="Garamond"/>
          <w:spacing w:val="-1"/>
          <w:sz w:val="21"/>
          <w:szCs w:val="21"/>
        </w:rPr>
        <w:t>b</w:t>
      </w:r>
      <w:r w:rsidRPr="00916BDA">
        <w:rPr>
          <w:rFonts w:ascii="Garamond" w:eastAsia="Calibri" w:hAnsi="Garamond"/>
          <w:spacing w:val="1"/>
          <w:sz w:val="21"/>
          <w:szCs w:val="21"/>
        </w:rPr>
        <w:t>u</w:t>
      </w:r>
      <w:r w:rsidRPr="00916BDA">
        <w:rPr>
          <w:rFonts w:ascii="Garamond" w:eastAsia="Calibri" w:hAnsi="Garamond"/>
          <w:spacing w:val="-1"/>
          <w:sz w:val="21"/>
          <w:szCs w:val="21"/>
        </w:rPr>
        <w:t>t</w:t>
      </w:r>
      <w:r w:rsidRPr="00916BDA">
        <w:rPr>
          <w:rFonts w:ascii="Garamond" w:eastAsia="Calibri" w:hAnsi="Garamond"/>
          <w:sz w:val="21"/>
          <w:szCs w:val="21"/>
        </w:rPr>
        <w:t>ed</w:t>
      </w:r>
      <w:r w:rsidRPr="00916BDA">
        <w:rPr>
          <w:rFonts w:ascii="Garamond" w:eastAsia="Calibri" w:hAnsi="Garamond"/>
          <w:spacing w:val="2"/>
          <w:sz w:val="21"/>
          <w:szCs w:val="21"/>
        </w:rPr>
        <w:t xml:space="preserve"> </w:t>
      </w:r>
      <w:r w:rsidRPr="00916BDA">
        <w:rPr>
          <w:rFonts w:ascii="Garamond" w:eastAsia="Calibri" w:hAnsi="Garamond"/>
          <w:sz w:val="21"/>
          <w:szCs w:val="21"/>
        </w:rPr>
        <w:t>(</w:t>
      </w:r>
      <w:r w:rsidRPr="00916BDA">
        <w:rPr>
          <w:rFonts w:ascii="Garamond" w:eastAsia="Calibri" w:hAnsi="Garamond"/>
          <w:spacing w:val="-2"/>
          <w:sz w:val="21"/>
          <w:szCs w:val="21"/>
        </w:rPr>
        <w:t>do</w:t>
      </w:r>
      <w:r w:rsidRPr="00916BDA">
        <w:rPr>
          <w:rFonts w:ascii="Garamond" w:eastAsia="Calibri" w:hAnsi="Garamond"/>
          <w:sz w:val="21"/>
          <w:szCs w:val="21"/>
        </w:rPr>
        <w:t>o</w:t>
      </w:r>
      <w:r w:rsidRPr="00916BDA">
        <w:rPr>
          <w:rFonts w:ascii="Garamond" w:eastAsia="Calibri" w:hAnsi="Garamond"/>
          <w:spacing w:val="4"/>
          <w:sz w:val="21"/>
          <w:szCs w:val="21"/>
        </w:rPr>
        <w:t>r</w:t>
      </w:r>
      <w:r w:rsidRPr="00916BDA">
        <w:rPr>
          <w:rFonts w:ascii="Garamond" w:eastAsia="Calibri" w:hAnsi="Garamond"/>
          <w:spacing w:val="1"/>
          <w:sz w:val="21"/>
          <w:szCs w:val="21"/>
        </w:rPr>
        <w:t>-</w:t>
      </w:r>
      <w:r w:rsidRPr="00916BDA">
        <w:rPr>
          <w:rFonts w:ascii="Garamond" w:eastAsia="Calibri" w:hAnsi="Garamond"/>
          <w:spacing w:val="-1"/>
          <w:sz w:val="21"/>
          <w:szCs w:val="21"/>
        </w:rPr>
        <w:t>t</w:t>
      </w:r>
      <w:r w:rsidRPr="00916BDA">
        <w:rPr>
          <w:rFonts w:ascii="Garamond" w:eastAsia="Calibri" w:hAnsi="Garamond"/>
          <w:spacing w:val="1"/>
          <w:sz w:val="21"/>
          <w:szCs w:val="21"/>
        </w:rPr>
        <w:t>o-</w:t>
      </w:r>
      <w:r w:rsidRPr="00916BDA">
        <w:rPr>
          <w:rFonts w:ascii="Garamond" w:eastAsia="Calibri" w:hAnsi="Garamond"/>
          <w:spacing w:val="-1"/>
          <w:sz w:val="21"/>
          <w:szCs w:val="21"/>
        </w:rPr>
        <w:t>d</w:t>
      </w:r>
      <w:r w:rsidRPr="00916BDA">
        <w:rPr>
          <w:rFonts w:ascii="Garamond" w:eastAsia="Calibri" w:hAnsi="Garamond"/>
          <w:sz w:val="21"/>
          <w:szCs w:val="21"/>
        </w:rPr>
        <w:t>o</w:t>
      </w:r>
      <w:r w:rsidRPr="00916BDA">
        <w:rPr>
          <w:rFonts w:ascii="Garamond" w:eastAsia="Calibri" w:hAnsi="Garamond"/>
          <w:spacing w:val="1"/>
          <w:sz w:val="21"/>
          <w:szCs w:val="21"/>
        </w:rPr>
        <w:t>o</w:t>
      </w:r>
      <w:r w:rsidRPr="00916BDA">
        <w:rPr>
          <w:rFonts w:ascii="Garamond" w:eastAsia="Calibri" w:hAnsi="Garamond"/>
          <w:sz w:val="21"/>
          <w:szCs w:val="21"/>
        </w:rPr>
        <w:t xml:space="preserve">r), </w:t>
      </w:r>
      <w:r w:rsidRPr="00916BDA">
        <w:rPr>
          <w:rFonts w:ascii="Garamond" w:eastAsia="Calibri" w:hAnsi="Garamond"/>
          <w:spacing w:val="-2"/>
          <w:sz w:val="21"/>
          <w:szCs w:val="21"/>
        </w:rPr>
        <w:t>a</w:t>
      </w:r>
      <w:r w:rsidRPr="00916BDA">
        <w:rPr>
          <w:rFonts w:ascii="Garamond" w:eastAsia="Calibri" w:hAnsi="Garamond"/>
          <w:spacing w:val="1"/>
          <w:sz w:val="21"/>
          <w:szCs w:val="21"/>
        </w:rPr>
        <w:t>n</w:t>
      </w:r>
      <w:r w:rsidRPr="00916BDA">
        <w:rPr>
          <w:rFonts w:ascii="Garamond" w:eastAsia="Calibri" w:hAnsi="Garamond"/>
          <w:sz w:val="21"/>
          <w:szCs w:val="21"/>
        </w:rPr>
        <w:t>d</w:t>
      </w:r>
      <w:r w:rsidRPr="00916BDA">
        <w:rPr>
          <w:rFonts w:ascii="Garamond" w:eastAsia="Calibri" w:hAnsi="Garamond"/>
          <w:spacing w:val="-1"/>
          <w:sz w:val="21"/>
          <w:szCs w:val="21"/>
        </w:rPr>
        <w:t xml:space="preserve"> </w:t>
      </w:r>
      <w:r w:rsidRPr="00916BDA">
        <w:rPr>
          <w:rFonts w:ascii="Garamond" w:eastAsia="Calibri" w:hAnsi="Garamond"/>
          <w:sz w:val="21"/>
          <w:szCs w:val="21"/>
        </w:rPr>
        <w:t>a</w:t>
      </w:r>
      <w:r w:rsidRPr="00916BDA">
        <w:rPr>
          <w:rFonts w:ascii="Garamond" w:eastAsia="Calibri" w:hAnsi="Garamond"/>
          <w:spacing w:val="1"/>
          <w:sz w:val="21"/>
          <w:szCs w:val="21"/>
        </w:rPr>
        <w:t>n</w:t>
      </w:r>
      <w:r w:rsidRPr="00916BDA">
        <w:rPr>
          <w:rFonts w:ascii="Garamond" w:eastAsia="Calibri" w:hAnsi="Garamond"/>
          <w:sz w:val="21"/>
          <w:szCs w:val="21"/>
        </w:rPr>
        <w:t>aly</w:t>
      </w:r>
      <w:r w:rsidRPr="00916BDA">
        <w:rPr>
          <w:rFonts w:ascii="Garamond" w:eastAsia="Calibri" w:hAnsi="Garamond"/>
          <w:spacing w:val="-1"/>
          <w:sz w:val="21"/>
          <w:szCs w:val="21"/>
        </w:rPr>
        <w:t>z</w:t>
      </w:r>
      <w:r w:rsidRPr="00916BDA">
        <w:rPr>
          <w:rFonts w:ascii="Garamond" w:eastAsia="Calibri" w:hAnsi="Garamond"/>
          <w:spacing w:val="-2"/>
          <w:sz w:val="21"/>
          <w:szCs w:val="21"/>
        </w:rPr>
        <w:t>e</w:t>
      </w:r>
      <w:r w:rsidRPr="00916BDA">
        <w:rPr>
          <w:rFonts w:ascii="Garamond" w:eastAsia="Calibri" w:hAnsi="Garamond"/>
          <w:sz w:val="21"/>
          <w:szCs w:val="21"/>
        </w:rPr>
        <w:t>d</w:t>
      </w:r>
      <w:r w:rsidRPr="00916BDA">
        <w:rPr>
          <w:rFonts w:ascii="Garamond" w:eastAsia="Calibri" w:hAnsi="Garamond"/>
          <w:spacing w:val="2"/>
          <w:sz w:val="21"/>
          <w:szCs w:val="21"/>
        </w:rPr>
        <w:t xml:space="preserve"> </w:t>
      </w:r>
      <w:r w:rsidRPr="00916BDA">
        <w:rPr>
          <w:rFonts w:ascii="Garamond" w:eastAsia="Calibri" w:hAnsi="Garamond"/>
          <w:sz w:val="21"/>
          <w:szCs w:val="21"/>
        </w:rPr>
        <w:t>a</w:t>
      </w:r>
      <w:r w:rsidRPr="00916BDA">
        <w:rPr>
          <w:rFonts w:ascii="Garamond" w:eastAsia="Calibri" w:hAnsi="Garamond"/>
          <w:spacing w:val="-1"/>
          <w:sz w:val="21"/>
          <w:szCs w:val="21"/>
        </w:rPr>
        <w:t xml:space="preserve"> </w:t>
      </w:r>
      <w:r w:rsidRPr="00916BDA">
        <w:rPr>
          <w:rFonts w:ascii="Garamond" w:eastAsia="Calibri" w:hAnsi="Garamond"/>
          <w:spacing w:val="1"/>
          <w:sz w:val="21"/>
          <w:szCs w:val="21"/>
        </w:rPr>
        <w:t>h</w:t>
      </w:r>
      <w:r w:rsidRPr="00916BDA">
        <w:rPr>
          <w:rFonts w:ascii="Garamond" w:eastAsia="Calibri" w:hAnsi="Garamond"/>
          <w:sz w:val="21"/>
          <w:szCs w:val="21"/>
        </w:rPr>
        <w:t>e</w:t>
      </w:r>
      <w:r w:rsidRPr="00916BDA">
        <w:rPr>
          <w:rFonts w:ascii="Garamond" w:eastAsia="Calibri" w:hAnsi="Garamond"/>
          <w:spacing w:val="1"/>
          <w:sz w:val="21"/>
          <w:szCs w:val="21"/>
        </w:rPr>
        <w:t>a</w:t>
      </w:r>
      <w:r w:rsidRPr="00916BDA">
        <w:rPr>
          <w:rFonts w:ascii="Garamond" w:eastAsia="Calibri" w:hAnsi="Garamond"/>
          <w:spacing w:val="-2"/>
          <w:sz w:val="21"/>
          <w:szCs w:val="21"/>
        </w:rPr>
        <w:t>l</w:t>
      </w:r>
      <w:r w:rsidRPr="00916BDA">
        <w:rPr>
          <w:rFonts w:ascii="Garamond" w:eastAsia="Calibri" w:hAnsi="Garamond"/>
          <w:spacing w:val="1"/>
          <w:sz w:val="21"/>
          <w:szCs w:val="21"/>
        </w:rPr>
        <w:t>t</w:t>
      </w:r>
      <w:r w:rsidRPr="00916BDA">
        <w:rPr>
          <w:rFonts w:ascii="Garamond" w:eastAsia="Calibri" w:hAnsi="Garamond"/>
          <w:sz w:val="21"/>
          <w:szCs w:val="21"/>
        </w:rPr>
        <w:t>h</w:t>
      </w:r>
      <w:r w:rsidRPr="00916BDA">
        <w:rPr>
          <w:rFonts w:ascii="Garamond" w:eastAsia="Calibri" w:hAnsi="Garamond"/>
          <w:spacing w:val="-1"/>
          <w:sz w:val="21"/>
          <w:szCs w:val="21"/>
        </w:rPr>
        <w:t xml:space="preserve"> </w:t>
      </w:r>
      <w:r w:rsidRPr="00916BDA">
        <w:rPr>
          <w:rFonts w:ascii="Garamond" w:eastAsia="Calibri" w:hAnsi="Garamond"/>
          <w:sz w:val="21"/>
          <w:szCs w:val="21"/>
        </w:rPr>
        <w:t>s</w:t>
      </w:r>
      <w:r w:rsidRPr="00916BDA">
        <w:rPr>
          <w:rFonts w:ascii="Garamond" w:eastAsia="Calibri" w:hAnsi="Garamond"/>
          <w:spacing w:val="1"/>
          <w:sz w:val="21"/>
          <w:szCs w:val="21"/>
        </w:rPr>
        <w:t>u</w:t>
      </w:r>
      <w:r w:rsidRPr="00916BDA">
        <w:rPr>
          <w:rFonts w:ascii="Garamond" w:eastAsia="Calibri" w:hAnsi="Garamond"/>
          <w:sz w:val="21"/>
          <w:szCs w:val="21"/>
        </w:rPr>
        <w:t>rvey</w:t>
      </w:r>
      <w:r w:rsidRPr="00916BDA">
        <w:rPr>
          <w:rFonts w:ascii="Garamond" w:eastAsia="Calibri" w:hAnsi="Garamond"/>
          <w:spacing w:val="2"/>
          <w:sz w:val="21"/>
          <w:szCs w:val="21"/>
        </w:rPr>
        <w:t xml:space="preserve"> </w:t>
      </w:r>
      <w:r w:rsidRPr="00916BDA">
        <w:rPr>
          <w:rFonts w:ascii="Garamond" w:eastAsia="Calibri" w:hAnsi="Garamond"/>
          <w:spacing w:val="1"/>
          <w:sz w:val="21"/>
          <w:szCs w:val="21"/>
        </w:rPr>
        <w:t>t</w:t>
      </w:r>
      <w:r w:rsidRPr="00916BDA">
        <w:rPr>
          <w:rFonts w:ascii="Garamond" w:eastAsia="Calibri" w:hAnsi="Garamond"/>
          <w:sz w:val="21"/>
          <w:szCs w:val="21"/>
        </w:rPr>
        <w:t>o i</w:t>
      </w:r>
      <w:r w:rsidRPr="00916BDA">
        <w:rPr>
          <w:rFonts w:ascii="Garamond" w:eastAsia="Calibri" w:hAnsi="Garamond"/>
          <w:spacing w:val="1"/>
          <w:sz w:val="21"/>
          <w:szCs w:val="21"/>
        </w:rPr>
        <w:t>d</w:t>
      </w:r>
      <w:r w:rsidRPr="00916BDA">
        <w:rPr>
          <w:rFonts w:ascii="Garamond" w:eastAsia="Calibri" w:hAnsi="Garamond"/>
          <w:sz w:val="21"/>
          <w:szCs w:val="21"/>
        </w:rPr>
        <w:t>e</w:t>
      </w:r>
      <w:r w:rsidRPr="00916BDA">
        <w:rPr>
          <w:rFonts w:ascii="Garamond" w:eastAsia="Calibri" w:hAnsi="Garamond"/>
          <w:spacing w:val="-1"/>
          <w:sz w:val="21"/>
          <w:szCs w:val="21"/>
        </w:rPr>
        <w:t>n</w:t>
      </w:r>
      <w:r w:rsidRPr="00916BDA">
        <w:rPr>
          <w:rFonts w:ascii="Garamond" w:eastAsia="Calibri" w:hAnsi="Garamond"/>
          <w:spacing w:val="1"/>
          <w:sz w:val="21"/>
          <w:szCs w:val="21"/>
        </w:rPr>
        <w:t>t</w:t>
      </w:r>
      <w:r w:rsidRPr="00916BDA">
        <w:rPr>
          <w:rFonts w:ascii="Garamond" w:eastAsia="Calibri" w:hAnsi="Garamond"/>
          <w:sz w:val="21"/>
          <w:szCs w:val="21"/>
        </w:rPr>
        <w:t>i</w:t>
      </w:r>
      <w:r w:rsidRPr="00916BDA">
        <w:rPr>
          <w:rFonts w:ascii="Garamond" w:eastAsia="Calibri" w:hAnsi="Garamond"/>
          <w:spacing w:val="1"/>
          <w:sz w:val="21"/>
          <w:szCs w:val="21"/>
        </w:rPr>
        <w:t>f</w:t>
      </w:r>
      <w:r w:rsidRPr="00916BDA">
        <w:rPr>
          <w:rFonts w:ascii="Garamond" w:eastAsia="Calibri" w:hAnsi="Garamond"/>
          <w:sz w:val="21"/>
          <w:szCs w:val="21"/>
        </w:rPr>
        <w:t>y</w:t>
      </w:r>
      <w:r w:rsidRPr="00916BDA">
        <w:rPr>
          <w:rFonts w:ascii="Garamond" w:eastAsia="Calibri" w:hAnsi="Garamond"/>
          <w:spacing w:val="-2"/>
          <w:sz w:val="21"/>
          <w:szCs w:val="21"/>
        </w:rPr>
        <w:t xml:space="preserve"> </w:t>
      </w:r>
      <w:r w:rsidRPr="00916BDA">
        <w:rPr>
          <w:rFonts w:ascii="Garamond" w:eastAsia="Calibri" w:hAnsi="Garamond"/>
          <w:spacing w:val="1"/>
          <w:sz w:val="21"/>
          <w:szCs w:val="21"/>
        </w:rPr>
        <w:t>t</w:t>
      </w:r>
      <w:r w:rsidRPr="00916BDA">
        <w:rPr>
          <w:rFonts w:ascii="Garamond" w:eastAsia="Calibri" w:hAnsi="Garamond"/>
          <w:spacing w:val="-1"/>
          <w:sz w:val="21"/>
          <w:szCs w:val="21"/>
        </w:rPr>
        <w:t>h</w:t>
      </w:r>
      <w:r w:rsidRPr="00916BDA">
        <w:rPr>
          <w:rFonts w:ascii="Garamond" w:eastAsia="Calibri" w:hAnsi="Garamond"/>
          <w:sz w:val="21"/>
          <w:szCs w:val="21"/>
        </w:rPr>
        <w:t>e</w:t>
      </w:r>
      <w:r w:rsidRPr="00916BDA">
        <w:rPr>
          <w:rFonts w:ascii="Garamond" w:eastAsia="Calibri" w:hAnsi="Garamond"/>
          <w:spacing w:val="1"/>
          <w:sz w:val="21"/>
          <w:szCs w:val="21"/>
        </w:rPr>
        <w:t xml:space="preserve"> </w:t>
      </w:r>
      <w:r w:rsidRPr="00916BDA">
        <w:rPr>
          <w:rFonts w:ascii="Garamond" w:eastAsia="Calibri" w:hAnsi="Garamond"/>
          <w:spacing w:val="-1"/>
          <w:sz w:val="21"/>
          <w:szCs w:val="21"/>
        </w:rPr>
        <w:t>p</w:t>
      </w:r>
      <w:r w:rsidRPr="00916BDA">
        <w:rPr>
          <w:rFonts w:ascii="Garamond" w:eastAsia="Calibri" w:hAnsi="Garamond"/>
          <w:sz w:val="21"/>
          <w:szCs w:val="21"/>
        </w:rPr>
        <w:t>r</w:t>
      </w:r>
      <w:r w:rsidRPr="00916BDA">
        <w:rPr>
          <w:rFonts w:ascii="Garamond" w:eastAsia="Calibri" w:hAnsi="Garamond"/>
          <w:spacing w:val="1"/>
          <w:sz w:val="21"/>
          <w:szCs w:val="21"/>
        </w:rPr>
        <w:t>ob</w:t>
      </w:r>
      <w:r w:rsidRPr="00916BDA">
        <w:rPr>
          <w:rFonts w:ascii="Garamond" w:eastAsia="Calibri" w:hAnsi="Garamond"/>
          <w:spacing w:val="-2"/>
          <w:sz w:val="21"/>
          <w:szCs w:val="21"/>
        </w:rPr>
        <w:t>l</w:t>
      </w:r>
      <w:r w:rsidRPr="00916BDA">
        <w:rPr>
          <w:rFonts w:ascii="Garamond" w:eastAsia="Calibri" w:hAnsi="Garamond"/>
          <w:sz w:val="21"/>
          <w:szCs w:val="21"/>
        </w:rPr>
        <w:t>ems</w:t>
      </w:r>
      <w:r w:rsidRPr="00916BDA">
        <w:rPr>
          <w:rFonts w:ascii="Garamond" w:eastAsia="Calibri" w:hAnsi="Garamond"/>
          <w:spacing w:val="1"/>
          <w:sz w:val="21"/>
          <w:szCs w:val="21"/>
        </w:rPr>
        <w:t xml:space="preserve"> </w:t>
      </w:r>
      <w:r w:rsidRPr="00916BDA">
        <w:rPr>
          <w:rFonts w:ascii="Garamond" w:eastAsia="Calibri" w:hAnsi="Garamond"/>
          <w:spacing w:val="-2"/>
          <w:sz w:val="21"/>
          <w:szCs w:val="21"/>
        </w:rPr>
        <w:t>o</w:t>
      </w:r>
      <w:r w:rsidRPr="00916BDA">
        <w:rPr>
          <w:rFonts w:ascii="Garamond" w:eastAsia="Calibri" w:hAnsi="Garamond"/>
          <w:sz w:val="21"/>
          <w:szCs w:val="21"/>
        </w:rPr>
        <w:t xml:space="preserve">f </w:t>
      </w:r>
      <w:r w:rsidRPr="00916BDA">
        <w:rPr>
          <w:rFonts w:ascii="Garamond" w:eastAsia="Calibri" w:hAnsi="Garamond"/>
          <w:spacing w:val="1"/>
          <w:sz w:val="21"/>
          <w:szCs w:val="21"/>
        </w:rPr>
        <w:t>th</w:t>
      </w:r>
      <w:r w:rsidRPr="00916BDA">
        <w:rPr>
          <w:rFonts w:ascii="Garamond" w:eastAsia="Calibri" w:hAnsi="Garamond"/>
          <w:sz w:val="21"/>
          <w:szCs w:val="21"/>
        </w:rPr>
        <w:t>e</w:t>
      </w:r>
      <w:r w:rsidRPr="00916BDA">
        <w:rPr>
          <w:rFonts w:ascii="Garamond" w:eastAsia="Calibri" w:hAnsi="Garamond"/>
          <w:spacing w:val="-1"/>
          <w:sz w:val="21"/>
          <w:szCs w:val="21"/>
        </w:rPr>
        <w:t xml:space="preserve"> </w:t>
      </w:r>
      <w:r w:rsidRPr="00916BDA">
        <w:rPr>
          <w:rFonts w:ascii="Garamond" w:eastAsia="Calibri" w:hAnsi="Garamond"/>
          <w:sz w:val="21"/>
          <w:szCs w:val="21"/>
        </w:rPr>
        <w:t>Li</w:t>
      </w:r>
      <w:r w:rsidRPr="00916BDA">
        <w:rPr>
          <w:rFonts w:ascii="Garamond" w:eastAsia="Calibri" w:hAnsi="Garamond"/>
          <w:spacing w:val="1"/>
          <w:sz w:val="21"/>
          <w:szCs w:val="21"/>
        </w:rPr>
        <w:t>n</w:t>
      </w:r>
      <w:r w:rsidRPr="00916BDA">
        <w:rPr>
          <w:rFonts w:ascii="Garamond" w:eastAsia="Calibri" w:hAnsi="Garamond"/>
          <w:spacing w:val="-1"/>
          <w:sz w:val="21"/>
          <w:szCs w:val="21"/>
        </w:rPr>
        <w:t>c</w:t>
      </w:r>
      <w:r w:rsidRPr="00916BDA">
        <w:rPr>
          <w:rFonts w:ascii="Garamond" w:eastAsia="Calibri" w:hAnsi="Garamond"/>
          <w:sz w:val="21"/>
          <w:szCs w:val="21"/>
        </w:rPr>
        <w:t>o</w:t>
      </w:r>
      <w:r w:rsidRPr="00916BDA">
        <w:rPr>
          <w:rFonts w:ascii="Garamond" w:eastAsia="Calibri" w:hAnsi="Garamond"/>
          <w:spacing w:val="-2"/>
          <w:sz w:val="21"/>
          <w:szCs w:val="21"/>
        </w:rPr>
        <w:t>l</w:t>
      </w:r>
      <w:r w:rsidRPr="00916BDA">
        <w:rPr>
          <w:rFonts w:ascii="Garamond" w:eastAsia="Calibri" w:hAnsi="Garamond"/>
          <w:sz w:val="21"/>
          <w:szCs w:val="21"/>
        </w:rPr>
        <w:t>n</w:t>
      </w:r>
      <w:r w:rsidRPr="00916BDA">
        <w:rPr>
          <w:rFonts w:ascii="Garamond" w:eastAsia="Calibri" w:hAnsi="Garamond"/>
          <w:spacing w:val="2"/>
          <w:sz w:val="21"/>
          <w:szCs w:val="21"/>
        </w:rPr>
        <w:t xml:space="preserve"> </w:t>
      </w:r>
      <w:r w:rsidRPr="00916BDA">
        <w:rPr>
          <w:rFonts w:ascii="Garamond" w:eastAsia="Calibri" w:hAnsi="Garamond"/>
          <w:spacing w:val="-1"/>
          <w:sz w:val="21"/>
          <w:szCs w:val="21"/>
        </w:rPr>
        <w:t>H</w:t>
      </w:r>
      <w:r w:rsidRPr="00916BDA">
        <w:rPr>
          <w:rFonts w:ascii="Garamond" w:eastAsia="Calibri" w:hAnsi="Garamond"/>
          <w:sz w:val="21"/>
          <w:szCs w:val="21"/>
        </w:rPr>
        <w:t>eig</w:t>
      </w:r>
      <w:r w:rsidRPr="00916BDA">
        <w:rPr>
          <w:rFonts w:ascii="Garamond" w:eastAsia="Calibri" w:hAnsi="Garamond"/>
          <w:spacing w:val="-1"/>
          <w:sz w:val="21"/>
          <w:szCs w:val="21"/>
        </w:rPr>
        <w:t>h</w:t>
      </w:r>
      <w:r w:rsidRPr="00916BDA">
        <w:rPr>
          <w:rFonts w:ascii="Garamond" w:eastAsia="Calibri" w:hAnsi="Garamond"/>
          <w:spacing w:val="1"/>
          <w:sz w:val="21"/>
          <w:szCs w:val="21"/>
        </w:rPr>
        <w:t>t</w:t>
      </w:r>
      <w:r w:rsidRPr="00916BDA">
        <w:rPr>
          <w:rFonts w:ascii="Garamond" w:eastAsia="Calibri" w:hAnsi="Garamond"/>
          <w:sz w:val="21"/>
          <w:szCs w:val="21"/>
        </w:rPr>
        <w:t xml:space="preserve">s </w:t>
      </w:r>
      <w:r w:rsidRPr="00916BDA">
        <w:rPr>
          <w:rFonts w:ascii="Garamond" w:eastAsia="Calibri" w:hAnsi="Garamond"/>
          <w:spacing w:val="-1"/>
          <w:sz w:val="21"/>
          <w:szCs w:val="21"/>
        </w:rPr>
        <w:t>c</w:t>
      </w:r>
      <w:r w:rsidRPr="00916BDA">
        <w:rPr>
          <w:rFonts w:ascii="Garamond" w:eastAsia="Calibri" w:hAnsi="Garamond"/>
          <w:sz w:val="21"/>
          <w:szCs w:val="21"/>
        </w:rPr>
        <w:t>o</w:t>
      </w:r>
      <w:r w:rsidRPr="00916BDA">
        <w:rPr>
          <w:rFonts w:ascii="Garamond" w:eastAsia="Calibri" w:hAnsi="Garamond"/>
          <w:spacing w:val="-1"/>
          <w:sz w:val="21"/>
          <w:szCs w:val="21"/>
        </w:rPr>
        <w:t>m</w:t>
      </w:r>
      <w:r w:rsidRPr="00916BDA">
        <w:rPr>
          <w:rFonts w:ascii="Garamond" w:eastAsia="Calibri" w:hAnsi="Garamond"/>
          <w:sz w:val="21"/>
          <w:szCs w:val="21"/>
        </w:rPr>
        <w:t>m</w:t>
      </w:r>
      <w:r w:rsidRPr="00916BDA">
        <w:rPr>
          <w:rFonts w:ascii="Garamond" w:eastAsia="Calibri" w:hAnsi="Garamond"/>
          <w:spacing w:val="1"/>
          <w:sz w:val="21"/>
          <w:szCs w:val="21"/>
        </w:rPr>
        <w:t>un</w:t>
      </w:r>
      <w:r w:rsidRPr="00916BDA">
        <w:rPr>
          <w:rFonts w:ascii="Garamond" w:eastAsia="Calibri" w:hAnsi="Garamond"/>
          <w:spacing w:val="-2"/>
          <w:sz w:val="21"/>
          <w:szCs w:val="21"/>
        </w:rPr>
        <w:t>i</w:t>
      </w:r>
      <w:r w:rsidRPr="00916BDA">
        <w:rPr>
          <w:rFonts w:ascii="Garamond" w:eastAsia="Calibri" w:hAnsi="Garamond"/>
          <w:spacing w:val="1"/>
          <w:sz w:val="21"/>
          <w:szCs w:val="21"/>
        </w:rPr>
        <w:t>t</w:t>
      </w:r>
      <w:r w:rsidRPr="00916BDA">
        <w:rPr>
          <w:rFonts w:ascii="Garamond" w:eastAsia="Calibri" w:hAnsi="Garamond"/>
          <w:sz w:val="21"/>
          <w:szCs w:val="21"/>
        </w:rPr>
        <w:t>y</w:t>
      </w:r>
    </w:p>
    <w:p w14:paraId="083FA9A3" w14:textId="77777777" w:rsidR="003238E5" w:rsidRPr="00916BDA" w:rsidRDefault="006A0DBA" w:rsidP="003238E5">
      <w:pPr>
        <w:pStyle w:val="ListParagraph"/>
        <w:numPr>
          <w:ilvl w:val="0"/>
          <w:numId w:val="4"/>
        </w:numPr>
        <w:tabs>
          <w:tab w:val="left" w:pos="360"/>
        </w:tabs>
        <w:spacing w:before="13" w:line="260" w:lineRule="auto"/>
        <w:ind w:right="242"/>
        <w:rPr>
          <w:rFonts w:ascii="Garamond" w:eastAsia="Calibri" w:hAnsi="Garamond"/>
          <w:sz w:val="21"/>
          <w:szCs w:val="21"/>
        </w:rPr>
      </w:pPr>
      <w:r w:rsidRPr="00916BDA">
        <w:rPr>
          <w:rFonts w:ascii="Garamond" w:eastAsia="Calibri" w:hAnsi="Garamond"/>
          <w:position w:val="1"/>
          <w:sz w:val="21"/>
          <w:szCs w:val="21"/>
        </w:rPr>
        <w:t>P</w:t>
      </w:r>
      <w:r w:rsidRPr="00916BDA">
        <w:rPr>
          <w:rFonts w:ascii="Garamond" w:eastAsia="Calibri" w:hAnsi="Garamond"/>
          <w:spacing w:val="1"/>
          <w:position w:val="1"/>
          <w:sz w:val="21"/>
          <w:szCs w:val="21"/>
        </w:rPr>
        <w:t>a</w:t>
      </w:r>
      <w:r w:rsidRPr="00916BDA">
        <w:rPr>
          <w:rFonts w:ascii="Garamond" w:eastAsia="Calibri" w:hAnsi="Garamond"/>
          <w:position w:val="1"/>
          <w:sz w:val="21"/>
          <w:szCs w:val="21"/>
        </w:rPr>
        <w:t>r</w:t>
      </w:r>
      <w:r w:rsidRPr="00916BDA">
        <w:rPr>
          <w:rFonts w:ascii="Garamond" w:eastAsia="Calibri" w:hAnsi="Garamond"/>
          <w:spacing w:val="1"/>
          <w:position w:val="1"/>
          <w:sz w:val="21"/>
          <w:szCs w:val="21"/>
        </w:rPr>
        <w:t>t</w:t>
      </w:r>
      <w:r w:rsidRPr="00916BDA">
        <w:rPr>
          <w:rFonts w:ascii="Garamond" w:eastAsia="Calibri" w:hAnsi="Garamond"/>
          <w:position w:val="1"/>
          <w:sz w:val="21"/>
          <w:szCs w:val="21"/>
        </w:rPr>
        <w:t>i</w:t>
      </w:r>
      <w:r w:rsidRPr="00916BDA">
        <w:rPr>
          <w:rFonts w:ascii="Garamond" w:eastAsia="Calibri" w:hAnsi="Garamond"/>
          <w:spacing w:val="-1"/>
          <w:position w:val="1"/>
          <w:sz w:val="21"/>
          <w:szCs w:val="21"/>
        </w:rPr>
        <w:t>c</w:t>
      </w:r>
      <w:r w:rsidRPr="00916BDA">
        <w:rPr>
          <w:rFonts w:ascii="Garamond" w:eastAsia="Calibri" w:hAnsi="Garamond"/>
          <w:position w:val="1"/>
          <w:sz w:val="21"/>
          <w:szCs w:val="21"/>
        </w:rPr>
        <w:t>i</w:t>
      </w:r>
      <w:r w:rsidRPr="00916BDA">
        <w:rPr>
          <w:rFonts w:ascii="Garamond" w:eastAsia="Calibri" w:hAnsi="Garamond"/>
          <w:spacing w:val="1"/>
          <w:position w:val="1"/>
          <w:sz w:val="21"/>
          <w:szCs w:val="21"/>
        </w:rPr>
        <w:t>p</w:t>
      </w:r>
      <w:r w:rsidRPr="00916BDA">
        <w:rPr>
          <w:rFonts w:ascii="Garamond" w:eastAsia="Calibri" w:hAnsi="Garamond"/>
          <w:spacing w:val="-2"/>
          <w:position w:val="1"/>
          <w:sz w:val="21"/>
          <w:szCs w:val="21"/>
        </w:rPr>
        <w:t>a</w:t>
      </w:r>
      <w:r w:rsidRPr="00916BDA">
        <w:rPr>
          <w:rFonts w:ascii="Garamond" w:eastAsia="Calibri" w:hAnsi="Garamond"/>
          <w:spacing w:val="1"/>
          <w:position w:val="1"/>
          <w:sz w:val="21"/>
          <w:szCs w:val="21"/>
        </w:rPr>
        <w:t>t</w:t>
      </w:r>
      <w:r w:rsidRPr="00916BDA">
        <w:rPr>
          <w:rFonts w:ascii="Garamond" w:eastAsia="Calibri" w:hAnsi="Garamond"/>
          <w:position w:val="1"/>
          <w:sz w:val="21"/>
          <w:szCs w:val="21"/>
        </w:rPr>
        <w:t>es</w:t>
      </w:r>
      <w:r w:rsidRPr="00916BDA">
        <w:rPr>
          <w:rFonts w:ascii="Garamond" w:eastAsia="Calibri" w:hAnsi="Garamond"/>
          <w:spacing w:val="1"/>
          <w:position w:val="1"/>
          <w:sz w:val="21"/>
          <w:szCs w:val="21"/>
        </w:rPr>
        <w:t xml:space="preserve"> </w:t>
      </w:r>
      <w:r w:rsidRPr="00916BDA">
        <w:rPr>
          <w:rFonts w:ascii="Garamond" w:eastAsia="Calibri" w:hAnsi="Garamond"/>
          <w:spacing w:val="-2"/>
          <w:position w:val="1"/>
          <w:sz w:val="21"/>
          <w:szCs w:val="21"/>
        </w:rPr>
        <w:t>i</w:t>
      </w:r>
      <w:r w:rsidRPr="00916BDA">
        <w:rPr>
          <w:rFonts w:ascii="Garamond" w:eastAsia="Calibri" w:hAnsi="Garamond"/>
          <w:position w:val="1"/>
          <w:sz w:val="21"/>
          <w:szCs w:val="21"/>
        </w:rPr>
        <w:t>n</w:t>
      </w:r>
      <w:r w:rsidRPr="00916BDA">
        <w:rPr>
          <w:rFonts w:ascii="Garamond" w:eastAsia="Calibri" w:hAnsi="Garamond"/>
          <w:spacing w:val="3"/>
          <w:position w:val="1"/>
          <w:sz w:val="21"/>
          <w:szCs w:val="21"/>
        </w:rPr>
        <w:t xml:space="preserve"> </w:t>
      </w:r>
      <w:r w:rsidRPr="00916BDA">
        <w:rPr>
          <w:rFonts w:ascii="Garamond" w:eastAsia="Calibri" w:hAnsi="Garamond"/>
          <w:spacing w:val="-1"/>
          <w:position w:val="1"/>
          <w:sz w:val="21"/>
          <w:szCs w:val="21"/>
        </w:rPr>
        <w:t>c</w:t>
      </w:r>
      <w:r w:rsidRPr="00916BDA">
        <w:rPr>
          <w:rFonts w:ascii="Garamond" w:eastAsia="Calibri" w:hAnsi="Garamond"/>
          <w:position w:val="1"/>
          <w:sz w:val="21"/>
          <w:szCs w:val="21"/>
        </w:rPr>
        <w:t>o</w:t>
      </w:r>
      <w:r w:rsidRPr="00916BDA">
        <w:rPr>
          <w:rFonts w:ascii="Garamond" w:eastAsia="Calibri" w:hAnsi="Garamond"/>
          <w:spacing w:val="-1"/>
          <w:position w:val="1"/>
          <w:sz w:val="21"/>
          <w:szCs w:val="21"/>
        </w:rPr>
        <w:t>m</w:t>
      </w:r>
      <w:r w:rsidRPr="00916BDA">
        <w:rPr>
          <w:rFonts w:ascii="Garamond" w:eastAsia="Calibri" w:hAnsi="Garamond"/>
          <w:position w:val="1"/>
          <w:sz w:val="21"/>
          <w:szCs w:val="21"/>
        </w:rPr>
        <w:t>m</w:t>
      </w:r>
      <w:r w:rsidRPr="00916BDA">
        <w:rPr>
          <w:rFonts w:ascii="Garamond" w:eastAsia="Calibri" w:hAnsi="Garamond"/>
          <w:spacing w:val="1"/>
          <w:position w:val="1"/>
          <w:sz w:val="21"/>
          <w:szCs w:val="21"/>
        </w:rPr>
        <w:t>u</w:t>
      </w:r>
      <w:r w:rsidRPr="00916BDA">
        <w:rPr>
          <w:rFonts w:ascii="Garamond" w:eastAsia="Calibri" w:hAnsi="Garamond"/>
          <w:spacing w:val="-1"/>
          <w:position w:val="1"/>
          <w:sz w:val="21"/>
          <w:szCs w:val="21"/>
        </w:rPr>
        <w:t>n</w:t>
      </w:r>
      <w:r w:rsidRPr="00916BDA">
        <w:rPr>
          <w:rFonts w:ascii="Garamond" w:eastAsia="Calibri" w:hAnsi="Garamond"/>
          <w:position w:val="1"/>
          <w:sz w:val="21"/>
          <w:szCs w:val="21"/>
        </w:rPr>
        <w:t>i</w:t>
      </w:r>
      <w:r w:rsidRPr="00916BDA">
        <w:rPr>
          <w:rFonts w:ascii="Garamond" w:eastAsia="Calibri" w:hAnsi="Garamond"/>
          <w:spacing w:val="-1"/>
          <w:position w:val="1"/>
          <w:sz w:val="21"/>
          <w:szCs w:val="21"/>
        </w:rPr>
        <w:t>t</w:t>
      </w:r>
      <w:r w:rsidRPr="00916BDA">
        <w:rPr>
          <w:rFonts w:ascii="Garamond" w:eastAsia="Calibri" w:hAnsi="Garamond"/>
          <w:position w:val="1"/>
          <w:sz w:val="21"/>
          <w:szCs w:val="21"/>
        </w:rPr>
        <w:t>y</w:t>
      </w:r>
      <w:r w:rsidRPr="00916BDA">
        <w:rPr>
          <w:rFonts w:ascii="Garamond" w:eastAsia="Calibri" w:hAnsi="Garamond"/>
          <w:spacing w:val="1"/>
          <w:position w:val="1"/>
          <w:sz w:val="21"/>
          <w:szCs w:val="21"/>
        </w:rPr>
        <w:t xml:space="preserve"> </w:t>
      </w:r>
      <w:r w:rsidRPr="00916BDA">
        <w:rPr>
          <w:rFonts w:ascii="Garamond" w:eastAsia="Calibri" w:hAnsi="Garamond"/>
          <w:position w:val="1"/>
          <w:sz w:val="21"/>
          <w:szCs w:val="21"/>
        </w:rPr>
        <w:t>o</w:t>
      </w:r>
      <w:r w:rsidRPr="00916BDA">
        <w:rPr>
          <w:rFonts w:ascii="Garamond" w:eastAsia="Calibri" w:hAnsi="Garamond"/>
          <w:spacing w:val="2"/>
          <w:position w:val="1"/>
          <w:sz w:val="21"/>
          <w:szCs w:val="21"/>
        </w:rPr>
        <w:t>u</w:t>
      </w:r>
      <w:r w:rsidRPr="00916BDA">
        <w:rPr>
          <w:rFonts w:ascii="Garamond" w:eastAsia="Calibri" w:hAnsi="Garamond"/>
          <w:spacing w:val="1"/>
          <w:position w:val="1"/>
          <w:sz w:val="21"/>
          <w:szCs w:val="21"/>
        </w:rPr>
        <w:t>t</w:t>
      </w:r>
      <w:r w:rsidRPr="00916BDA">
        <w:rPr>
          <w:rFonts w:ascii="Garamond" w:eastAsia="Calibri" w:hAnsi="Garamond"/>
          <w:spacing w:val="-2"/>
          <w:position w:val="1"/>
          <w:sz w:val="21"/>
          <w:szCs w:val="21"/>
        </w:rPr>
        <w:t>r</w:t>
      </w:r>
      <w:r w:rsidRPr="00916BDA">
        <w:rPr>
          <w:rFonts w:ascii="Garamond" w:eastAsia="Calibri" w:hAnsi="Garamond"/>
          <w:spacing w:val="1"/>
          <w:position w:val="1"/>
          <w:sz w:val="21"/>
          <w:szCs w:val="21"/>
        </w:rPr>
        <w:t>e</w:t>
      </w:r>
      <w:r w:rsidRPr="00916BDA">
        <w:rPr>
          <w:rFonts w:ascii="Garamond" w:eastAsia="Calibri" w:hAnsi="Garamond"/>
          <w:position w:val="1"/>
          <w:sz w:val="21"/>
          <w:szCs w:val="21"/>
        </w:rPr>
        <w:t>ach</w:t>
      </w:r>
      <w:r w:rsidRPr="00916BDA">
        <w:rPr>
          <w:rFonts w:ascii="Garamond" w:eastAsia="Calibri" w:hAnsi="Garamond"/>
          <w:spacing w:val="2"/>
          <w:position w:val="1"/>
          <w:sz w:val="21"/>
          <w:szCs w:val="21"/>
        </w:rPr>
        <w:t xml:space="preserve"> </w:t>
      </w:r>
      <w:r w:rsidRPr="00916BDA">
        <w:rPr>
          <w:rFonts w:ascii="Garamond" w:eastAsia="Calibri" w:hAnsi="Garamond"/>
          <w:spacing w:val="-2"/>
          <w:position w:val="1"/>
          <w:sz w:val="21"/>
          <w:szCs w:val="21"/>
        </w:rPr>
        <w:t>a</w:t>
      </w:r>
      <w:r w:rsidRPr="00916BDA">
        <w:rPr>
          <w:rFonts w:ascii="Garamond" w:eastAsia="Calibri" w:hAnsi="Garamond"/>
          <w:spacing w:val="1"/>
          <w:position w:val="1"/>
          <w:sz w:val="21"/>
          <w:szCs w:val="21"/>
        </w:rPr>
        <w:t>n</w:t>
      </w:r>
      <w:r w:rsidRPr="00916BDA">
        <w:rPr>
          <w:rFonts w:ascii="Garamond" w:eastAsia="Calibri" w:hAnsi="Garamond"/>
          <w:position w:val="1"/>
          <w:sz w:val="21"/>
          <w:szCs w:val="21"/>
        </w:rPr>
        <w:t>d</w:t>
      </w:r>
      <w:r w:rsidRPr="00916BDA">
        <w:rPr>
          <w:rFonts w:ascii="Garamond" w:eastAsia="Calibri" w:hAnsi="Garamond"/>
          <w:spacing w:val="-1"/>
          <w:position w:val="1"/>
          <w:sz w:val="21"/>
          <w:szCs w:val="21"/>
        </w:rPr>
        <w:t xml:space="preserve"> </w:t>
      </w:r>
      <w:r w:rsidRPr="00916BDA">
        <w:rPr>
          <w:rFonts w:ascii="Garamond" w:eastAsia="Calibri" w:hAnsi="Garamond"/>
          <w:position w:val="1"/>
          <w:sz w:val="21"/>
          <w:szCs w:val="21"/>
        </w:rPr>
        <w:t>me</w:t>
      </w:r>
      <w:r w:rsidRPr="00916BDA">
        <w:rPr>
          <w:rFonts w:ascii="Garamond" w:eastAsia="Calibri" w:hAnsi="Garamond"/>
          <w:spacing w:val="-1"/>
          <w:position w:val="1"/>
          <w:sz w:val="21"/>
          <w:szCs w:val="21"/>
        </w:rPr>
        <w:t>m</w:t>
      </w:r>
      <w:r w:rsidRPr="00916BDA">
        <w:rPr>
          <w:rFonts w:ascii="Garamond" w:eastAsia="Calibri" w:hAnsi="Garamond"/>
          <w:spacing w:val="1"/>
          <w:position w:val="1"/>
          <w:sz w:val="21"/>
          <w:szCs w:val="21"/>
        </w:rPr>
        <w:t>b</w:t>
      </w:r>
      <w:r w:rsidRPr="00916BDA">
        <w:rPr>
          <w:rFonts w:ascii="Garamond" w:eastAsia="Calibri" w:hAnsi="Garamond"/>
          <w:position w:val="1"/>
          <w:sz w:val="21"/>
          <w:szCs w:val="21"/>
        </w:rPr>
        <w:t>er</w:t>
      </w:r>
      <w:r w:rsidRPr="00916BDA">
        <w:rPr>
          <w:rFonts w:ascii="Garamond" w:eastAsia="Calibri" w:hAnsi="Garamond"/>
          <w:spacing w:val="-1"/>
          <w:position w:val="1"/>
          <w:sz w:val="21"/>
          <w:szCs w:val="21"/>
        </w:rPr>
        <w:t xml:space="preserve"> </w:t>
      </w:r>
      <w:r w:rsidRPr="00916BDA">
        <w:rPr>
          <w:rFonts w:ascii="Garamond" w:eastAsia="Calibri" w:hAnsi="Garamond"/>
          <w:position w:val="1"/>
          <w:sz w:val="21"/>
          <w:szCs w:val="21"/>
        </w:rPr>
        <w:t>r</w:t>
      </w:r>
      <w:r w:rsidRPr="00916BDA">
        <w:rPr>
          <w:rFonts w:ascii="Garamond" w:eastAsia="Calibri" w:hAnsi="Garamond"/>
          <w:spacing w:val="1"/>
          <w:position w:val="1"/>
          <w:sz w:val="21"/>
          <w:szCs w:val="21"/>
        </w:rPr>
        <w:t>e</w:t>
      </w:r>
      <w:r w:rsidRPr="00916BDA">
        <w:rPr>
          <w:rFonts w:ascii="Garamond" w:eastAsia="Calibri" w:hAnsi="Garamond"/>
          <w:spacing w:val="-1"/>
          <w:position w:val="1"/>
          <w:sz w:val="21"/>
          <w:szCs w:val="21"/>
        </w:rPr>
        <w:t>c</w:t>
      </w:r>
      <w:r w:rsidRPr="00916BDA">
        <w:rPr>
          <w:rFonts w:ascii="Garamond" w:eastAsia="Calibri" w:hAnsi="Garamond"/>
          <w:position w:val="1"/>
          <w:sz w:val="21"/>
          <w:szCs w:val="21"/>
        </w:rPr>
        <w:t>r</w:t>
      </w:r>
      <w:r w:rsidRPr="00916BDA">
        <w:rPr>
          <w:rFonts w:ascii="Garamond" w:eastAsia="Calibri" w:hAnsi="Garamond"/>
          <w:spacing w:val="1"/>
          <w:position w:val="1"/>
          <w:sz w:val="21"/>
          <w:szCs w:val="21"/>
        </w:rPr>
        <w:t>u</w:t>
      </w:r>
      <w:r w:rsidRPr="00916BDA">
        <w:rPr>
          <w:rFonts w:ascii="Garamond" w:eastAsia="Calibri" w:hAnsi="Garamond"/>
          <w:position w:val="1"/>
          <w:sz w:val="21"/>
          <w:szCs w:val="21"/>
        </w:rPr>
        <w:t>i</w:t>
      </w:r>
      <w:r w:rsidRPr="00916BDA">
        <w:rPr>
          <w:rFonts w:ascii="Garamond" w:eastAsia="Calibri" w:hAnsi="Garamond"/>
          <w:spacing w:val="1"/>
          <w:position w:val="1"/>
          <w:sz w:val="21"/>
          <w:szCs w:val="21"/>
        </w:rPr>
        <w:t>t</w:t>
      </w:r>
      <w:r w:rsidRPr="00916BDA">
        <w:rPr>
          <w:rFonts w:ascii="Garamond" w:eastAsia="Calibri" w:hAnsi="Garamond"/>
          <w:spacing w:val="-2"/>
          <w:position w:val="1"/>
          <w:sz w:val="21"/>
          <w:szCs w:val="21"/>
        </w:rPr>
        <w:t>m</w:t>
      </w:r>
      <w:r w:rsidRPr="00916BDA">
        <w:rPr>
          <w:rFonts w:ascii="Garamond" w:eastAsia="Calibri" w:hAnsi="Garamond"/>
          <w:position w:val="1"/>
          <w:sz w:val="21"/>
          <w:szCs w:val="21"/>
        </w:rPr>
        <w:t>e</w:t>
      </w:r>
      <w:r w:rsidRPr="00916BDA">
        <w:rPr>
          <w:rFonts w:ascii="Garamond" w:eastAsia="Calibri" w:hAnsi="Garamond"/>
          <w:spacing w:val="-1"/>
          <w:position w:val="1"/>
          <w:sz w:val="21"/>
          <w:szCs w:val="21"/>
        </w:rPr>
        <w:t>n</w:t>
      </w:r>
      <w:r w:rsidRPr="00916BDA">
        <w:rPr>
          <w:rFonts w:ascii="Garamond" w:eastAsia="Calibri" w:hAnsi="Garamond"/>
          <w:position w:val="1"/>
          <w:sz w:val="21"/>
          <w:szCs w:val="21"/>
        </w:rPr>
        <w:t>t</w:t>
      </w:r>
    </w:p>
    <w:p w14:paraId="0D5B9654" w14:textId="7F31F199" w:rsidR="00BD735D" w:rsidRPr="00916BDA" w:rsidRDefault="006A0DBA" w:rsidP="00F247E3">
      <w:pPr>
        <w:pStyle w:val="ListParagraph"/>
        <w:numPr>
          <w:ilvl w:val="0"/>
          <w:numId w:val="4"/>
        </w:numPr>
        <w:tabs>
          <w:tab w:val="left" w:pos="360"/>
        </w:tabs>
        <w:spacing w:before="13" w:line="260" w:lineRule="auto"/>
        <w:ind w:right="242"/>
        <w:rPr>
          <w:rFonts w:ascii="Garamond" w:eastAsia="Calibri" w:hAnsi="Garamond"/>
          <w:sz w:val="21"/>
          <w:szCs w:val="21"/>
        </w:rPr>
        <w:sectPr w:rsidR="00BD735D" w:rsidRPr="00916BDA">
          <w:type w:val="continuous"/>
          <w:pgSz w:w="12240" w:h="15840"/>
          <w:pgMar w:top="560" w:right="620" w:bottom="280" w:left="620" w:header="720" w:footer="720" w:gutter="0"/>
          <w:cols w:space="720"/>
        </w:sectPr>
      </w:pPr>
      <w:r w:rsidRPr="00916BDA">
        <w:rPr>
          <w:rFonts w:ascii="Garamond" w:eastAsia="Calibri" w:hAnsi="Garamond"/>
          <w:sz w:val="21"/>
          <w:szCs w:val="21"/>
        </w:rPr>
        <w:t>Facili</w:t>
      </w:r>
      <w:r w:rsidRPr="00916BDA">
        <w:rPr>
          <w:rFonts w:ascii="Garamond" w:eastAsia="Calibri" w:hAnsi="Garamond"/>
          <w:spacing w:val="1"/>
          <w:sz w:val="21"/>
          <w:szCs w:val="21"/>
        </w:rPr>
        <w:t>t</w:t>
      </w:r>
      <w:r w:rsidRPr="00916BDA">
        <w:rPr>
          <w:rFonts w:ascii="Garamond" w:eastAsia="Calibri" w:hAnsi="Garamond"/>
          <w:sz w:val="21"/>
          <w:szCs w:val="21"/>
        </w:rPr>
        <w:t>a</w:t>
      </w:r>
      <w:r w:rsidRPr="00916BDA">
        <w:rPr>
          <w:rFonts w:ascii="Garamond" w:eastAsia="Calibri" w:hAnsi="Garamond"/>
          <w:spacing w:val="1"/>
          <w:sz w:val="21"/>
          <w:szCs w:val="21"/>
        </w:rPr>
        <w:t>t</w:t>
      </w:r>
      <w:r w:rsidRPr="00916BDA">
        <w:rPr>
          <w:rFonts w:ascii="Garamond" w:eastAsia="Calibri" w:hAnsi="Garamond"/>
          <w:spacing w:val="-2"/>
          <w:sz w:val="21"/>
          <w:szCs w:val="21"/>
        </w:rPr>
        <w:t>e</w:t>
      </w:r>
      <w:r w:rsidRPr="00916BDA">
        <w:rPr>
          <w:rFonts w:ascii="Garamond" w:eastAsia="Calibri" w:hAnsi="Garamond"/>
          <w:sz w:val="21"/>
          <w:szCs w:val="21"/>
        </w:rPr>
        <w:t>d</w:t>
      </w:r>
      <w:r w:rsidRPr="00916BDA">
        <w:rPr>
          <w:rFonts w:ascii="Garamond" w:eastAsia="Calibri" w:hAnsi="Garamond"/>
          <w:spacing w:val="3"/>
          <w:sz w:val="21"/>
          <w:szCs w:val="21"/>
        </w:rPr>
        <w:t xml:space="preserve"> </w:t>
      </w:r>
      <w:r w:rsidRPr="00916BDA">
        <w:rPr>
          <w:rFonts w:ascii="Garamond" w:eastAsia="Calibri" w:hAnsi="Garamond"/>
          <w:spacing w:val="-2"/>
          <w:sz w:val="21"/>
          <w:szCs w:val="21"/>
        </w:rPr>
        <w:t>a</w:t>
      </w:r>
      <w:r w:rsidRPr="00916BDA">
        <w:rPr>
          <w:rFonts w:ascii="Garamond" w:eastAsia="Calibri" w:hAnsi="Garamond"/>
          <w:spacing w:val="1"/>
          <w:sz w:val="21"/>
          <w:szCs w:val="21"/>
        </w:rPr>
        <w:t>n</w:t>
      </w:r>
      <w:r w:rsidRPr="00916BDA">
        <w:rPr>
          <w:rFonts w:ascii="Garamond" w:eastAsia="Calibri" w:hAnsi="Garamond"/>
          <w:sz w:val="21"/>
          <w:szCs w:val="21"/>
        </w:rPr>
        <w:t>d</w:t>
      </w:r>
      <w:r w:rsidRPr="00916BDA">
        <w:rPr>
          <w:rFonts w:ascii="Garamond" w:eastAsia="Calibri" w:hAnsi="Garamond"/>
          <w:spacing w:val="-1"/>
          <w:sz w:val="21"/>
          <w:szCs w:val="21"/>
        </w:rPr>
        <w:t xml:space="preserve"> </w:t>
      </w:r>
      <w:r w:rsidRPr="00916BDA">
        <w:rPr>
          <w:rFonts w:ascii="Garamond" w:eastAsia="Calibri" w:hAnsi="Garamond"/>
          <w:sz w:val="21"/>
          <w:szCs w:val="21"/>
        </w:rPr>
        <w:t>o</w:t>
      </w:r>
      <w:r w:rsidRPr="00916BDA">
        <w:rPr>
          <w:rFonts w:ascii="Garamond" w:eastAsia="Calibri" w:hAnsi="Garamond"/>
          <w:spacing w:val="1"/>
          <w:sz w:val="21"/>
          <w:szCs w:val="21"/>
        </w:rPr>
        <w:t>r</w:t>
      </w:r>
      <w:r w:rsidRPr="00916BDA">
        <w:rPr>
          <w:rFonts w:ascii="Garamond" w:eastAsia="Calibri" w:hAnsi="Garamond"/>
          <w:sz w:val="21"/>
          <w:szCs w:val="21"/>
        </w:rPr>
        <w:t>ga</w:t>
      </w:r>
      <w:r w:rsidRPr="00916BDA">
        <w:rPr>
          <w:rFonts w:ascii="Garamond" w:eastAsia="Calibri" w:hAnsi="Garamond"/>
          <w:spacing w:val="-1"/>
          <w:sz w:val="21"/>
          <w:szCs w:val="21"/>
        </w:rPr>
        <w:t>n</w:t>
      </w:r>
      <w:r w:rsidRPr="00916BDA">
        <w:rPr>
          <w:rFonts w:ascii="Garamond" w:eastAsia="Calibri" w:hAnsi="Garamond"/>
          <w:sz w:val="21"/>
          <w:szCs w:val="21"/>
        </w:rPr>
        <w:t>i</w:t>
      </w:r>
      <w:r w:rsidRPr="00916BDA">
        <w:rPr>
          <w:rFonts w:ascii="Garamond" w:eastAsia="Calibri" w:hAnsi="Garamond"/>
          <w:spacing w:val="1"/>
          <w:sz w:val="21"/>
          <w:szCs w:val="21"/>
        </w:rPr>
        <w:t>z</w:t>
      </w:r>
      <w:r w:rsidRPr="00916BDA">
        <w:rPr>
          <w:rFonts w:ascii="Garamond" w:eastAsia="Calibri" w:hAnsi="Garamond"/>
          <w:spacing w:val="-2"/>
          <w:sz w:val="21"/>
          <w:szCs w:val="21"/>
        </w:rPr>
        <w:t>e</w:t>
      </w:r>
      <w:r w:rsidRPr="00916BDA">
        <w:rPr>
          <w:rFonts w:ascii="Garamond" w:eastAsia="Calibri" w:hAnsi="Garamond"/>
          <w:sz w:val="21"/>
          <w:szCs w:val="21"/>
        </w:rPr>
        <w:t>d</w:t>
      </w:r>
      <w:r w:rsidRPr="00916BDA">
        <w:rPr>
          <w:rFonts w:ascii="Garamond" w:eastAsia="Calibri" w:hAnsi="Garamond"/>
          <w:spacing w:val="1"/>
          <w:sz w:val="21"/>
          <w:szCs w:val="21"/>
        </w:rPr>
        <w:t xml:space="preserve"> </w:t>
      </w:r>
      <w:r w:rsidRPr="00916BDA">
        <w:rPr>
          <w:rFonts w:ascii="Garamond" w:eastAsia="Calibri" w:hAnsi="Garamond"/>
          <w:sz w:val="21"/>
          <w:szCs w:val="21"/>
        </w:rPr>
        <w:t>yo</w:t>
      </w:r>
      <w:r w:rsidRPr="00916BDA">
        <w:rPr>
          <w:rFonts w:ascii="Garamond" w:eastAsia="Calibri" w:hAnsi="Garamond"/>
          <w:spacing w:val="1"/>
          <w:sz w:val="21"/>
          <w:szCs w:val="21"/>
        </w:rPr>
        <w:t>u</w:t>
      </w:r>
      <w:r w:rsidRPr="00916BDA">
        <w:rPr>
          <w:rFonts w:ascii="Garamond" w:eastAsia="Calibri" w:hAnsi="Garamond"/>
          <w:spacing w:val="-1"/>
          <w:sz w:val="21"/>
          <w:szCs w:val="21"/>
        </w:rPr>
        <w:t>t</w:t>
      </w:r>
      <w:r w:rsidRPr="00916BDA">
        <w:rPr>
          <w:rFonts w:ascii="Garamond" w:eastAsia="Calibri" w:hAnsi="Garamond"/>
          <w:sz w:val="21"/>
          <w:szCs w:val="21"/>
        </w:rPr>
        <w:t>h</w:t>
      </w:r>
      <w:r w:rsidRPr="00916BDA">
        <w:rPr>
          <w:rFonts w:ascii="Garamond" w:eastAsia="Calibri" w:hAnsi="Garamond"/>
          <w:spacing w:val="2"/>
          <w:sz w:val="21"/>
          <w:szCs w:val="21"/>
        </w:rPr>
        <w:t xml:space="preserve"> </w:t>
      </w:r>
      <w:r w:rsidRPr="00916BDA">
        <w:rPr>
          <w:rFonts w:ascii="Garamond" w:eastAsia="Calibri" w:hAnsi="Garamond"/>
          <w:spacing w:val="-2"/>
          <w:sz w:val="21"/>
          <w:szCs w:val="21"/>
        </w:rPr>
        <w:t>o</w:t>
      </w:r>
      <w:r w:rsidRPr="00916BDA">
        <w:rPr>
          <w:rFonts w:ascii="Garamond" w:eastAsia="Calibri" w:hAnsi="Garamond"/>
          <w:sz w:val="21"/>
          <w:szCs w:val="21"/>
        </w:rPr>
        <w:t>rga</w:t>
      </w:r>
      <w:r w:rsidRPr="00916BDA">
        <w:rPr>
          <w:rFonts w:ascii="Garamond" w:eastAsia="Calibri" w:hAnsi="Garamond"/>
          <w:spacing w:val="1"/>
          <w:sz w:val="21"/>
          <w:szCs w:val="21"/>
        </w:rPr>
        <w:t>n</w:t>
      </w:r>
      <w:r w:rsidRPr="00916BDA">
        <w:rPr>
          <w:rFonts w:ascii="Garamond" w:eastAsia="Calibri" w:hAnsi="Garamond"/>
          <w:spacing w:val="-2"/>
          <w:sz w:val="21"/>
          <w:szCs w:val="21"/>
        </w:rPr>
        <w:t>i</w:t>
      </w:r>
      <w:r w:rsidRPr="00916BDA">
        <w:rPr>
          <w:rFonts w:ascii="Garamond" w:eastAsia="Calibri" w:hAnsi="Garamond"/>
          <w:spacing w:val="1"/>
          <w:sz w:val="21"/>
          <w:szCs w:val="21"/>
        </w:rPr>
        <w:t>z</w:t>
      </w:r>
      <w:r w:rsidRPr="00916BDA">
        <w:rPr>
          <w:rFonts w:ascii="Garamond" w:eastAsia="Calibri" w:hAnsi="Garamond"/>
          <w:sz w:val="21"/>
          <w:szCs w:val="21"/>
        </w:rPr>
        <w:t>er</w:t>
      </w:r>
      <w:r w:rsidRPr="00916BDA">
        <w:rPr>
          <w:rFonts w:ascii="Garamond" w:eastAsia="Calibri" w:hAnsi="Garamond"/>
          <w:spacing w:val="3"/>
          <w:sz w:val="21"/>
          <w:szCs w:val="21"/>
        </w:rPr>
        <w:t xml:space="preserve"> </w:t>
      </w:r>
      <w:r w:rsidRPr="00916BDA">
        <w:rPr>
          <w:rFonts w:ascii="Garamond" w:eastAsia="Calibri" w:hAnsi="Garamond"/>
          <w:spacing w:val="-2"/>
          <w:sz w:val="21"/>
          <w:szCs w:val="21"/>
        </w:rPr>
        <w:t>m</w:t>
      </w:r>
      <w:r w:rsidRPr="00916BDA">
        <w:rPr>
          <w:rFonts w:ascii="Garamond" w:eastAsia="Calibri" w:hAnsi="Garamond"/>
          <w:sz w:val="21"/>
          <w:szCs w:val="21"/>
        </w:rPr>
        <w:t>e</w:t>
      </w:r>
      <w:r w:rsidRPr="00916BDA">
        <w:rPr>
          <w:rFonts w:ascii="Garamond" w:eastAsia="Calibri" w:hAnsi="Garamond"/>
          <w:spacing w:val="1"/>
          <w:sz w:val="21"/>
          <w:szCs w:val="21"/>
        </w:rPr>
        <w:t>e</w:t>
      </w:r>
      <w:r w:rsidRPr="00916BDA">
        <w:rPr>
          <w:rFonts w:ascii="Garamond" w:eastAsia="Calibri" w:hAnsi="Garamond"/>
          <w:spacing w:val="-1"/>
          <w:sz w:val="21"/>
          <w:szCs w:val="21"/>
        </w:rPr>
        <w:t>t</w:t>
      </w:r>
      <w:r w:rsidRPr="00916BDA">
        <w:rPr>
          <w:rFonts w:ascii="Garamond" w:eastAsia="Calibri" w:hAnsi="Garamond"/>
          <w:sz w:val="21"/>
          <w:szCs w:val="21"/>
        </w:rPr>
        <w:t>i</w:t>
      </w:r>
      <w:r w:rsidRPr="00916BDA">
        <w:rPr>
          <w:rFonts w:ascii="Garamond" w:eastAsia="Calibri" w:hAnsi="Garamond"/>
          <w:spacing w:val="1"/>
          <w:sz w:val="21"/>
          <w:szCs w:val="21"/>
        </w:rPr>
        <w:t>n</w:t>
      </w:r>
      <w:r w:rsidR="008A7400">
        <w:rPr>
          <w:rFonts w:ascii="Garamond" w:eastAsia="Calibri" w:hAnsi="Garamond"/>
          <w:spacing w:val="-3"/>
          <w:sz w:val="21"/>
          <w:szCs w:val="21"/>
        </w:rPr>
        <w:t>g</w:t>
      </w:r>
    </w:p>
    <w:p w14:paraId="0DA2CC44" w14:textId="77777777" w:rsidR="00BD735D" w:rsidRPr="00916BDA" w:rsidRDefault="00BD735D" w:rsidP="00F247E3">
      <w:pPr>
        <w:spacing w:before="12" w:line="240" w:lineRule="exact"/>
        <w:rPr>
          <w:rFonts w:ascii="Garamond" w:hAnsi="Garamond"/>
          <w:sz w:val="21"/>
          <w:szCs w:val="21"/>
        </w:rPr>
      </w:pPr>
    </w:p>
    <w:p w14:paraId="7279AD12" w14:textId="76F6C937" w:rsidR="00BD735D" w:rsidRPr="00514667" w:rsidRDefault="00463FA7" w:rsidP="0051466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contextualSpacing/>
        <w:rPr>
          <w:rFonts w:ascii="Garamond" w:hAnsi="Garamond" w:cs="Garamond"/>
          <w:b/>
          <w:kern w:val="28"/>
          <w:sz w:val="21"/>
          <w:szCs w:val="21"/>
        </w:rPr>
      </w:pPr>
      <w:r w:rsidRPr="00916BDA">
        <w:rPr>
          <w:rFonts w:ascii="Garamond" w:hAnsi="Garamond" w:cs="Garamond"/>
          <w:b/>
          <w:caps/>
          <w:spacing w:val="15"/>
          <w:kern w:val="28"/>
          <w:sz w:val="21"/>
          <w:szCs w:val="21"/>
        </w:rPr>
        <w:t>Extracurricular activities</w:t>
      </w:r>
    </w:p>
    <w:p w14:paraId="40F16F1E" w14:textId="08384DB3" w:rsidR="003238E5" w:rsidRPr="00916BDA" w:rsidRDefault="00463FA7">
      <w:pPr>
        <w:spacing w:before="34"/>
        <w:ind w:left="102"/>
        <w:rPr>
          <w:rFonts w:ascii="Garamond" w:hAnsi="Garamond"/>
          <w:b/>
          <w:color w:val="000009"/>
          <w:sz w:val="21"/>
          <w:szCs w:val="21"/>
        </w:rPr>
      </w:pPr>
      <w:r w:rsidRPr="00916BDA">
        <w:rPr>
          <w:rFonts w:ascii="Garamond" w:hAnsi="Garamond"/>
          <w:b/>
          <w:color w:val="000009"/>
          <w:sz w:val="21"/>
          <w:szCs w:val="21"/>
        </w:rPr>
        <w:tab/>
        <w:t xml:space="preserve">Alpha Phi Omega – </w:t>
      </w:r>
      <w:r w:rsidRPr="00916BDA">
        <w:rPr>
          <w:rFonts w:ascii="Garamond" w:hAnsi="Garamond"/>
          <w:color w:val="000009"/>
          <w:sz w:val="21"/>
          <w:szCs w:val="21"/>
        </w:rPr>
        <w:t xml:space="preserve">National Service Fraternity </w:t>
      </w:r>
      <w:r w:rsidRPr="00916BDA">
        <w:rPr>
          <w:rFonts w:ascii="Garamond" w:hAnsi="Garamond"/>
          <w:b/>
          <w:color w:val="000009"/>
          <w:sz w:val="21"/>
          <w:szCs w:val="21"/>
        </w:rPr>
        <w:tab/>
      </w:r>
      <w:r w:rsidRPr="00916BDA">
        <w:rPr>
          <w:rFonts w:ascii="Garamond" w:hAnsi="Garamond"/>
          <w:b/>
          <w:color w:val="000009"/>
          <w:sz w:val="21"/>
          <w:szCs w:val="21"/>
        </w:rPr>
        <w:tab/>
      </w:r>
      <w:r w:rsidR="003238E5" w:rsidRPr="00916BDA">
        <w:rPr>
          <w:rFonts w:ascii="Garamond" w:hAnsi="Garamond"/>
          <w:b/>
          <w:color w:val="000009"/>
          <w:sz w:val="21"/>
          <w:szCs w:val="21"/>
        </w:rPr>
        <w:tab/>
      </w:r>
      <w:r w:rsidR="003238E5" w:rsidRPr="00916BDA">
        <w:rPr>
          <w:rFonts w:ascii="Garamond" w:hAnsi="Garamond"/>
          <w:b/>
          <w:color w:val="000009"/>
          <w:sz w:val="21"/>
          <w:szCs w:val="21"/>
        </w:rPr>
        <w:tab/>
      </w:r>
      <w:r w:rsidR="003238E5" w:rsidRPr="00916BDA">
        <w:rPr>
          <w:rFonts w:ascii="Garamond" w:hAnsi="Garamond"/>
          <w:b/>
          <w:color w:val="000009"/>
          <w:sz w:val="21"/>
          <w:szCs w:val="21"/>
        </w:rPr>
        <w:tab/>
      </w:r>
      <w:r w:rsidR="003238E5" w:rsidRPr="00916BDA">
        <w:rPr>
          <w:rFonts w:ascii="Garamond" w:hAnsi="Garamond"/>
          <w:b/>
          <w:color w:val="000009"/>
          <w:sz w:val="21"/>
          <w:szCs w:val="21"/>
        </w:rPr>
        <w:tab/>
      </w:r>
      <w:r w:rsidR="00E63387">
        <w:rPr>
          <w:rFonts w:ascii="Garamond" w:hAnsi="Garamond"/>
          <w:b/>
          <w:color w:val="000009"/>
          <w:sz w:val="21"/>
          <w:szCs w:val="21"/>
        </w:rPr>
        <w:t xml:space="preserve">           </w:t>
      </w:r>
      <w:r w:rsidR="003238E5" w:rsidRPr="00916BDA">
        <w:rPr>
          <w:rFonts w:ascii="Garamond" w:hAnsi="Garamond"/>
          <w:color w:val="000009"/>
          <w:sz w:val="21"/>
          <w:szCs w:val="21"/>
        </w:rPr>
        <w:t>March 2015 - Present</w:t>
      </w:r>
    </w:p>
    <w:p w14:paraId="0940BB2D" w14:textId="77777777" w:rsidR="003238E5" w:rsidRPr="00916BDA" w:rsidRDefault="003238E5" w:rsidP="003238E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/>
          <w:kern w:val="28"/>
          <w:sz w:val="21"/>
          <w:szCs w:val="21"/>
        </w:rPr>
      </w:pPr>
      <w:r w:rsidRPr="00916BDA">
        <w:rPr>
          <w:rFonts w:ascii="Garamond" w:hAnsi="Garamond"/>
          <w:kern w:val="28"/>
          <w:sz w:val="21"/>
          <w:szCs w:val="21"/>
        </w:rPr>
        <w:t>Participated in volunteer events related to community, campus, nation, and fundraising.</w:t>
      </w:r>
    </w:p>
    <w:p w14:paraId="135968B2" w14:textId="77777777" w:rsidR="003238E5" w:rsidRPr="00916BDA" w:rsidRDefault="003238E5" w:rsidP="003238E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/>
          <w:kern w:val="28"/>
          <w:sz w:val="21"/>
          <w:szCs w:val="21"/>
        </w:rPr>
      </w:pPr>
      <w:r w:rsidRPr="00916BDA">
        <w:rPr>
          <w:rFonts w:ascii="Garamond" w:hAnsi="Garamond"/>
          <w:kern w:val="28"/>
          <w:sz w:val="21"/>
          <w:szCs w:val="21"/>
        </w:rPr>
        <w:t xml:space="preserve">Dedicated to improving self through the 3 Cardinal Principles: </w:t>
      </w:r>
      <w:r w:rsidRPr="00916BDA">
        <w:rPr>
          <w:rFonts w:ascii="Garamond" w:hAnsi="Garamond"/>
          <w:b/>
          <w:i/>
          <w:kern w:val="28"/>
          <w:sz w:val="21"/>
          <w:szCs w:val="21"/>
        </w:rPr>
        <w:t>L</w:t>
      </w:r>
      <w:r w:rsidR="00F247E3" w:rsidRPr="00916BDA">
        <w:rPr>
          <w:rFonts w:ascii="Garamond" w:hAnsi="Garamond"/>
          <w:b/>
          <w:i/>
          <w:kern w:val="28"/>
          <w:sz w:val="21"/>
          <w:szCs w:val="21"/>
        </w:rPr>
        <w:t>eadership, Friendship, &amp; Service</w:t>
      </w:r>
    </w:p>
    <w:p w14:paraId="681222BE" w14:textId="77777777" w:rsidR="00F247E3" w:rsidRPr="00916BDA" w:rsidRDefault="00F247E3" w:rsidP="00F247E3">
      <w:pPr>
        <w:pStyle w:val="ListParagraph"/>
        <w:widowControl w:val="0"/>
        <w:autoSpaceDE w:val="0"/>
        <w:autoSpaceDN w:val="0"/>
        <w:adjustRightInd w:val="0"/>
        <w:ind w:left="1800"/>
        <w:rPr>
          <w:rFonts w:ascii="Garamond" w:hAnsi="Garamond"/>
          <w:kern w:val="28"/>
          <w:sz w:val="21"/>
          <w:szCs w:val="21"/>
        </w:rPr>
      </w:pPr>
    </w:p>
    <w:p w14:paraId="1ACBC810" w14:textId="05C0C646" w:rsidR="00F247E3" w:rsidRPr="00916BDA" w:rsidRDefault="003238E5" w:rsidP="00F247E3">
      <w:pPr>
        <w:spacing w:before="34"/>
        <w:ind w:left="720"/>
        <w:rPr>
          <w:rFonts w:ascii="Garamond" w:hAnsi="Garamond"/>
          <w:color w:val="000009"/>
          <w:sz w:val="21"/>
          <w:szCs w:val="21"/>
        </w:rPr>
      </w:pPr>
      <w:r w:rsidRPr="00916BDA">
        <w:rPr>
          <w:rFonts w:ascii="Garamond" w:hAnsi="Garamond"/>
          <w:b/>
          <w:color w:val="000009"/>
          <w:sz w:val="21"/>
          <w:szCs w:val="21"/>
        </w:rPr>
        <w:t>Vietna</w:t>
      </w:r>
      <w:r w:rsidR="00F247E3" w:rsidRPr="00916BDA">
        <w:rPr>
          <w:rFonts w:ascii="Garamond" w:hAnsi="Garamond"/>
          <w:b/>
          <w:color w:val="000009"/>
          <w:sz w:val="21"/>
          <w:szCs w:val="21"/>
        </w:rPr>
        <w:t>mese Student Association</w:t>
      </w:r>
      <w:r w:rsidR="00F247E3" w:rsidRPr="00916BDA">
        <w:rPr>
          <w:rFonts w:ascii="Garamond" w:hAnsi="Garamond"/>
          <w:b/>
          <w:color w:val="000009"/>
          <w:sz w:val="21"/>
          <w:szCs w:val="21"/>
        </w:rPr>
        <w:tab/>
      </w:r>
      <w:r w:rsidR="00F247E3" w:rsidRPr="00916BDA">
        <w:rPr>
          <w:rFonts w:ascii="Garamond" w:hAnsi="Garamond"/>
          <w:b/>
          <w:color w:val="000009"/>
          <w:sz w:val="21"/>
          <w:szCs w:val="21"/>
        </w:rPr>
        <w:tab/>
      </w:r>
      <w:r w:rsidR="00F247E3" w:rsidRPr="00916BDA">
        <w:rPr>
          <w:rFonts w:ascii="Garamond" w:hAnsi="Garamond"/>
          <w:b/>
          <w:color w:val="000009"/>
          <w:sz w:val="21"/>
          <w:szCs w:val="21"/>
        </w:rPr>
        <w:tab/>
      </w:r>
      <w:r w:rsidR="00F247E3" w:rsidRPr="00916BDA">
        <w:rPr>
          <w:rFonts w:ascii="Garamond" w:hAnsi="Garamond"/>
          <w:b/>
          <w:color w:val="000009"/>
          <w:sz w:val="21"/>
          <w:szCs w:val="21"/>
        </w:rPr>
        <w:tab/>
      </w:r>
      <w:r w:rsidR="00F247E3" w:rsidRPr="00916BDA">
        <w:rPr>
          <w:rFonts w:ascii="Garamond" w:hAnsi="Garamond"/>
          <w:b/>
          <w:color w:val="000009"/>
          <w:sz w:val="21"/>
          <w:szCs w:val="21"/>
        </w:rPr>
        <w:tab/>
      </w:r>
      <w:r w:rsidR="00F247E3" w:rsidRPr="00916BDA">
        <w:rPr>
          <w:rFonts w:ascii="Garamond" w:hAnsi="Garamond"/>
          <w:b/>
          <w:color w:val="000009"/>
          <w:sz w:val="21"/>
          <w:szCs w:val="21"/>
        </w:rPr>
        <w:tab/>
      </w:r>
      <w:r w:rsidR="00F247E3" w:rsidRPr="00916BDA">
        <w:rPr>
          <w:rFonts w:ascii="Garamond" w:hAnsi="Garamond"/>
          <w:b/>
          <w:color w:val="000009"/>
          <w:sz w:val="21"/>
          <w:szCs w:val="21"/>
        </w:rPr>
        <w:tab/>
      </w:r>
      <w:r w:rsidR="000032FD">
        <w:rPr>
          <w:rFonts w:ascii="Garamond" w:hAnsi="Garamond"/>
          <w:b/>
          <w:color w:val="000009"/>
          <w:sz w:val="21"/>
          <w:szCs w:val="21"/>
        </w:rPr>
        <w:tab/>
        <w:t xml:space="preserve">    </w:t>
      </w:r>
      <w:r w:rsidRPr="00916BDA">
        <w:rPr>
          <w:rFonts w:ascii="Garamond" w:hAnsi="Garamond"/>
          <w:color w:val="000009"/>
          <w:sz w:val="21"/>
          <w:szCs w:val="21"/>
        </w:rPr>
        <w:t xml:space="preserve">September 2013 </w:t>
      </w:r>
      <w:r w:rsidR="00F247E3" w:rsidRPr="00916BDA">
        <w:rPr>
          <w:rFonts w:ascii="Garamond" w:hAnsi="Garamond"/>
          <w:color w:val="000009"/>
          <w:sz w:val="21"/>
          <w:szCs w:val="21"/>
        </w:rPr>
        <w:t>–</w:t>
      </w:r>
      <w:r w:rsidRPr="00916BDA">
        <w:rPr>
          <w:rFonts w:ascii="Garamond" w:hAnsi="Garamond"/>
          <w:color w:val="000009"/>
          <w:sz w:val="21"/>
          <w:szCs w:val="21"/>
        </w:rPr>
        <w:t xml:space="preserve"> Present</w:t>
      </w:r>
    </w:p>
    <w:p w14:paraId="16C6DD04" w14:textId="77777777" w:rsidR="003238E5" w:rsidRPr="00916BDA" w:rsidRDefault="003238E5" w:rsidP="00F247E3">
      <w:pPr>
        <w:pStyle w:val="ListParagraph"/>
        <w:numPr>
          <w:ilvl w:val="0"/>
          <w:numId w:val="7"/>
        </w:numPr>
        <w:spacing w:before="34"/>
        <w:rPr>
          <w:rFonts w:ascii="Garamond" w:hAnsi="Garamond"/>
          <w:b/>
          <w:color w:val="000009"/>
          <w:sz w:val="21"/>
          <w:szCs w:val="21"/>
        </w:rPr>
      </w:pPr>
      <w:r w:rsidRPr="00916BDA">
        <w:rPr>
          <w:rFonts w:ascii="Garamond" w:hAnsi="Garamond"/>
          <w:color w:val="000009"/>
          <w:sz w:val="21"/>
          <w:szCs w:val="21"/>
        </w:rPr>
        <w:t>Participated in group activities</w:t>
      </w:r>
      <w:r w:rsidR="00F247E3" w:rsidRPr="00916BDA">
        <w:rPr>
          <w:rFonts w:ascii="Garamond" w:hAnsi="Garamond"/>
          <w:color w:val="000009"/>
          <w:sz w:val="21"/>
          <w:szCs w:val="21"/>
        </w:rPr>
        <w:t>, fun and informative</w:t>
      </w:r>
      <w:r w:rsidRPr="00916BDA">
        <w:rPr>
          <w:rFonts w:ascii="Garamond" w:hAnsi="Garamond"/>
          <w:color w:val="000009"/>
          <w:sz w:val="21"/>
          <w:szCs w:val="21"/>
        </w:rPr>
        <w:t xml:space="preserve"> relating to Vietnamese culture</w:t>
      </w:r>
      <w:r w:rsidR="00F247E3" w:rsidRPr="00916BDA">
        <w:rPr>
          <w:rFonts w:ascii="Garamond" w:hAnsi="Garamond"/>
          <w:color w:val="000009"/>
          <w:sz w:val="21"/>
          <w:szCs w:val="21"/>
        </w:rPr>
        <w:t xml:space="preserve"> in order to preserve and cause awareness.</w:t>
      </w:r>
    </w:p>
    <w:p w14:paraId="661995B4" w14:textId="77777777" w:rsidR="00F247E3" w:rsidRPr="00916BDA" w:rsidRDefault="00F247E3" w:rsidP="00F247E3">
      <w:pPr>
        <w:pStyle w:val="ListParagraph"/>
        <w:spacing w:before="34"/>
        <w:ind w:left="1800"/>
        <w:rPr>
          <w:rFonts w:ascii="Garamond" w:hAnsi="Garamond"/>
          <w:b/>
          <w:color w:val="000009"/>
          <w:sz w:val="21"/>
          <w:szCs w:val="21"/>
        </w:rPr>
      </w:pPr>
    </w:p>
    <w:p w14:paraId="7E90FD84" w14:textId="73098472" w:rsidR="003238E5" w:rsidRPr="00916BDA" w:rsidRDefault="00F247E3" w:rsidP="00F247E3">
      <w:pPr>
        <w:spacing w:before="34"/>
        <w:ind w:left="720"/>
        <w:rPr>
          <w:rFonts w:ascii="Garamond" w:hAnsi="Garamond"/>
          <w:color w:val="000009"/>
          <w:sz w:val="21"/>
          <w:szCs w:val="21"/>
        </w:rPr>
      </w:pPr>
      <w:r w:rsidRPr="00916BDA">
        <w:rPr>
          <w:rFonts w:ascii="Garamond" w:hAnsi="Garamond"/>
          <w:b/>
          <w:color w:val="000009"/>
          <w:sz w:val="21"/>
          <w:szCs w:val="21"/>
        </w:rPr>
        <w:t>UCI Badminton Club</w:t>
      </w:r>
      <w:r w:rsidRPr="00916BDA">
        <w:rPr>
          <w:rFonts w:ascii="Garamond" w:hAnsi="Garamond"/>
          <w:b/>
          <w:color w:val="000009"/>
          <w:sz w:val="21"/>
          <w:szCs w:val="21"/>
        </w:rPr>
        <w:tab/>
      </w:r>
      <w:r w:rsidRPr="00916BDA">
        <w:rPr>
          <w:rFonts w:ascii="Garamond" w:hAnsi="Garamond"/>
          <w:b/>
          <w:color w:val="000009"/>
          <w:sz w:val="21"/>
          <w:szCs w:val="21"/>
        </w:rPr>
        <w:tab/>
      </w:r>
      <w:r w:rsidRPr="00916BDA">
        <w:rPr>
          <w:rFonts w:ascii="Garamond" w:hAnsi="Garamond"/>
          <w:b/>
          <w:color w:val="000009"/>
          <w:sz w:val="21"/>
          <w:szCs w:val="21"/>
        </w:rPr>
        <w:tab/>
      </w:r>
      <w:r w:rsidRPr="00916BDA">
        <w:rPr>
          <w:rFonts w:ascii="Garamond" w:hAnsi="Garamond"/>
          <w:b/>
          <w:color w:val="000009"/>
          <w:sz w:val="21"/>
          <w:szCs w:val="21"/>
        </w:rPr>
        <w:tab/>
      </w:r>
      <w:r w:rsidRPr="00916BDA">
        <w:rPr>
          <w:rFonts w:ascii="Garamond" w:hAnsi="Garamond"/>
          <w:b/>
          <w:color w:val="000009"/>
          <w:sz w:val="21"/>
          <w:szCs w:val="21"/>
        </w:rPr>
        <w:tab/>
      </w:r>
      <w:r w:rsidRPr="00916BDA">
        <w:rPr>
          <w:rFonts w:ascii="Garamond" w:hAnsi="Garamond"/>
          <w:b/>
          <w:color w:val="000009"/>
          <w:sz w:val="21"/>
          <w:szCs w:val="21"/>
        </w:rPr>
        <w:tab/>
      </w:r>
      <w:r w:rsidRPr="00916BDA">
        <w:rPr>
          <w:rFonts w:ascii="Garamond" w:hAnsi="Garamond"/>
          <w:b/>
          <w:color w:val="000009"/>
          <w:sz w:val="21"/>
          <w:szCs w:val="21"/>
        </w:rPr>
        <w:tab/>
      </w:r>
      <w:r w:rsidRPr="00916BDA">
        <w:rPr>
          <w:rFonts w:ascii="Garamond" w:hAnsi="Garamond"/>
          <w:b/>
          <w:color w:val="000009"/>
          <w:sz w:val="21"/>
          <w:szCs w:val="21"/>
        </w:rPr>
        <w:tab/>
      </w:r>
      <w:r w:rsidRPr="00916BDA">
        <w:rPr>
          <w:rFonts w:ascii="Garamond" w:hAnsi="Garamond"/>
          <w:b/>
          <w:color w:val="000009"/>
          <w:sz w:val="21"/>
          <w:szCs w:val="21"/>
        </w:rPr>
        <w:tab/>
      </w:r>
      <w:r w:rsidR="00E63387">
        <w:rPr>
          <w:rFonts w:ascii="Garamond" w:hAnsi="Garamond"/>
          <w:b/>
          <w:color w:val="000009"/>
          <w:sz w:val="21"/>
          <w:szCs w:val="21"/>
        </w:rPr>
        <w:t xml:space="preserve">    </w:t>
      </w:r>
      <w:r w:rsidRPr="00916BDA">
        <w:rPr>
          <w:rFonts w:ascii="Garamond" w:hAnsi="Garamond"/>
          <w:color w:val="000009"/>
          <w:sz w:val="21"/>
          <w:szCs w:val="21"/>
        </w:rPr>
        <w:t>September 2014 – Present</w:t>
      </w:r>
    </w:p>
    <w:p w14:paraId="2D3D3C97" w14:textId="6CCC2C56" w:rsidR="00BD735D" w:rsidRPr="00514667" w:rsidRDefault="00F247E3" w:rsidP="00E15C0A">
      <w:pPr>
        <w:pStyle w:val="ListParagraph"/>
        <w:numPr>
          <w:ilvl w:val="0"/>
          <w:numId w:val="7"/>
        </w:numPr>
        <w:spacing w:before="34"/>
        <w:rPr>
          <w:rFonts w:ascii="Garamond" w:hAnsi="Garamond"/>
          <w:color w:val="000009"/>
          <w:sz w:val="21"/>
          <w:szCs w:val="21"/>
        </w:rPr>
      </w:pPr>
      <w:r w:rsidRPr="00916BDA">
        <w:rPr>
          <w:rFonts w:ascii="Garamond" w:hAnsi="Garamond"/>
          <w:color w:val="000009"/>
          <w:sz w:val="21"/>
          <w:szCs w:val="21"/>
        </w:rPr>
        <w:t>Active player in a competitive collegiate club striving to be the best in Southern California.</w:t>
      </w:r>
    </w:p>
    <w:sectPr w:rsidR="00BD735D" w:rsidRPr="00514667">
      <w:type w:val="continuous"/>
      <w:pgSz w:w="12240" w:h="15840"/>
      <w:pgMar w:top="56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A3AD52" w14:textId="77777777" w:rsidR="00F65D3D" w:rsidRDefault="00F65D3D" w:rsidP="005E42C9">
      <w:r>
        <w:separator/>
      </w:r>
    </w:p>
  </w:endnote>
  <w:endnote w:type="continuationSeparator" w:id="0">
    <w:p w14:paraId="6C958D9F" w14:textId="77777777" w:rsidR="00F65D3D" w:rsidRDefault="00F65D3D" w:rsidP="005E4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23D93" w14:textId="77777777" w:rsidR="00F65D3D" w:rsidRDefault="00F65D3D" w:rsidP="005E42C9">
      <w:r>
        <w:separator/>
      </w:r>
    </w:p>
  </w:footnote>
  <w:footnote w:type="continuationSeparator" w:id="0">
    <w:p w14:paraId="3CF247F8" w14:textId="77777777" w:rsidR="00F65D3D" w:rsidRDefault="00F65D3D" w:rsidP="005E42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C2924" w14:textId="1C67FF47" w:rsidR="00463FA7" w:rsidRPr="00463FA7" w:rsidRDefault="00463FA7" w:rsidP="00463FA7">
    <w:pPr>
      <w:widowControl w:val="0"/>
      <w:autoSpaceDE w:val="0"/>
      <w:autoSpaceDN w:val="0"/>
      <w:adjustRightInd w:val="0"/>
      <w:contextualSpacing/>
      <w:rPr>
        <w:rFonts w:ascii="Garamond" w:hAnsi="Garamond" w:cs="Garamond"/>
        <w:caps/>
        <w:spacing w:val="30"/>
        <w:kern w:val="28"/>
        <w:sz w:val="22"/>
        <w:szCs w:val="22"/>
      </w:rPr>
    </w:pPr>
    <w:r w:rsidRPr="00463FA7">
      <w:rPr>
        <w:rFonts w:ascii="Garamond" w:hAnsi="Garamond" w:cs="Garamond"/>
        <w:caps/>
        <w:spacing w:val="80"/>
        <w:kern w:val="28"/>
        <w:sz w:val="22"/>
        <w:szCs w:val="22"/>
      </w:rPr>
      <w:t xml:space="preserve">John tang </w:t>
    </w:r>
    <w:r w:rsidRPr="00463FA7">
      <w:rPr>
        <w:rFonts w:ascii="Garamond" w:hAnsi="Garamond" w:cs="Garamond"/>
        <w:caps/>
        <w:spacing w:val="80"/>
        <w:kern w:val="28"/>
        <w:sz w:val="22"/>
        <w:szCs w:val="22"/>
      </w:rPr>
      <w:tab/>
    </w:r>
    <w:r w:rsidRPr="00463FA7">
      <w:rPr>
        <w:rFonts w:ascii="Garamond" w:hAnsi="Garamond" w:cs="Garamond"/>
        <w:caps/>
        <w:spacing w:val="80"/>
        <w:kern w:val="28"/>
        <w:sz w:val="22"/>
        <w:szCs w:val="22"/>
      </w:rPr>
      <w:tab/>
    </w:r>
    <w:r w:rsidRPr="00463FA7">
      <w:rPr>
        <w:rFonts w:ascii="Garamond" w:hAnsi="Garamond" w:cs="Garamond"/>
        <w:caps/>
        <w:spacing w:val="80"/>
        <w:kern w:val="28"/>
        <w:sz w:val="22"/>
        <w:szCs w:val="22"/>
      </w:rPr>
      <w:tab/>
    </w:r>
    <w:r w:rsidRPr="00463FA7">
      <w:rPr>
        <w:rFonts w:ascii="Garamond" w:hAnsi="Garamond" w:cs="Garamond"/>
        <w:caps/>
        <w:spacing w:val="80"/>
        <w:kern w:val="28"/>
        <w:sz w:val="22"/>
        <w:szCs w:val="22"/>
      </w:rPr>
      <w:tab/>
    </w:r>
    <w:r w:rsidRPr="00463FA7">
      <w:rPr>
        <w:rFonts w:ascii="Garamond" w:hAnsi="Garamond" w:cs="Garamond"/>
        <w:caps/>
        <w:spacing w:val="30"/>
        <w:kern w:val="28"/>
        <w:sz w:val="22"/>
        <w:szCs w:val="22"/>
      </w:rPr>
      <w:t xml:space="preserve"> </w:t>
    </w:r>
    <w:r w:rsidRPr="00463FA7">
      <w:rPr>
        <w:rFonts w:ascii="Garamond" w:hAnsi="Garamond" w:cs="Garamond"/>
        <w:caps/>
        <w:spacing w:val="30"/>
        <w:kern w:val="28"/>
        <w:sz w:val="22"/>
        <w:szCs w:val="22"/>
      </w:rPr>
      <w:tab/>
    </w:r>
    <w:r w:rsidRPr="00463FA7">
      <w:rPr>
        <w:rFonts w:ascii="Garamond" w:hAnsi="Garamond" w:cs="Garamond"/>
        <w:caps/>
        <w:spacing w:val="30"/>
        <w:kern w:val="28"/>
        <w:sz w:val="22"/>
        <w:szCs w:val="22"/>
      </w:rPr>
      <w:tab/>
      <w:t xml:space="preserve">       </w:t>
    </w:r>
    <w:r w:rsidRPr="00463FA7">
      <w:rPr>
        <w:rFonts w:ascii="Garamond" w:hAnsi="Garamond" w:cs="Garamond"/>
        <w:caps/>
        <w:spacing w:val="30"/>
        <w:kern w:val="28"/>
        <w:sz w:val="22"/>
        <w:szCs w:val="22"/>
      </w:rPr>
      <w:tab/>
    </w:r>
    <w:r w:rsidRPr="00463FA7">
      <w:rPr>
        <w:rFonts w:ascii="Garamond" w:hAnsi="Garamond" w:cs="Garamond"/>
        <w:caps/>
        <w:spacing w:val="30"/>
        <w:kern w:val="28"/>
        <w:sz w:val="22"/>
        <w:szCs w:val="22"/>
      </w:rPr>
      <w:tab/>
    </w:r>
    <w:r w:rsidRPr="00463FA7">
      <w:rPr>
        <w:rFonts w:ascii="Garamond" w:hAnsi="Garamond" w:cs="Garamond"/>
        <w:caps/>
        <w:spacing w:val="30"/>
        <w:kern w:val="28"/>
        <w:sz w:val="22"/>
        <w:szCs w:val="22"/>
      </w:rPr>
      <w:tab/>
    </w:r>
    <w:r w:rsidRPr="00463FA7">
      <w:rPr>
        <w:rFonts w:ascii="Garamond" w:hAnsi="Garamond" w:cs="Garamond"/>
        <w:caps/>
        <w:spacing w:val="30"/>
        <w:kern w:val="28"/>
        <w:sz w:val="22"/>
        <w:szCs w:val="22"/>
      </w:rPr>
      <w:tab/>
    </w:r>
    <w:r w:rsidR="008503A2">
      <w:rPr>
        <w:rFonts w:ascii="Garamond" w:hAnsi="Garamond" w:cs="Garamond"/>
        <w:caps/>
        <w:spacing w:val="30"/>
        <w:kern w:val="28"/>
        <w:sz w:val="22"/>
        <w:szCs w:val="22"/>
      </w:rPr>
      <w:t>76 Berkeley</w:t>
    </w:r>
  </w:p>
  <w:p w14:paraId="5C231B86" w14:textId="32C49EF7" w:rsidR="00463FA7" w:rsidRPr="00463FA7" w:rsidRDefault="00463FA7" w:rsidP="00463FA7">
    <w:pPr>
      <w:widowControl w:val="0"/>
      <w:autoSpaceDE w:val="0"/>
      <w:autoSpaceDN w:val="0"/>
      <w:adjustRightInd w:val="0"/>
      <w:contextualSpacing/>
      <w:rPr>
        <w:rFonts w:ascii="Symbol" w:hAnsi="Symbol" w:cs="Symbol"/>
        <w:caps/>
        <w:noProof/>
        <w:spacing w:val="30"/>
        <w:kern w:val="28"/>
        <w:sz w:val="22"/>
        <w:szCs w:val="22"/>
      </w:rPr>
    </w:pPr>
    <w:r w:rsidRPr="00463FA7">
      <w:rPr>
        <w:rFonts w:ascii="Garamond" w:hAnsi="Garamond" w:cs="Garamond"/>
        <w:caps/>
        <w:spacing w:val="30"/>
        <w:kern w:val="28"/>
        <w:sz w:val="22"/>
        <w:szCs w:val="22"/>
      </w:rPr>
      <w:t xml:space="preserve">(626)551-7344 </w:t>
    </w:r>
    <w:r w:rsidRPr="00463FA7">
      <w:rPr>
        <w:rFonts w:ascii="Garamond" w:hAnsi="Garamond" w:cs="Garamond"/>
        <w:caps/>
        <w:spacing w:val="30"/>
        <w:kern w:val="28"/>
        <w:sz w:val="22"/>
        <w:szCs w:val="22"/>
      </w:rPr>
      <w:tab/>
    </w:r>
    <w:r w:rsidRPr="00463FA7">
      <w:rPr>
        <w:rFonts w:ascii="Garamond" w:hAnsi="Garamond" w:cs="Garamond"/>
        <w:caps/>
        <w:spacing w:val="30"/>
        <w:kern w:val="28"/>
        <w:sz w:val="22"/>
        <w:szCs w:val="22"/>
      </w:rPr>
      <w:tab/>
    </w:r>
    <w:r w:rsidRPr="00463FA7">
      <w:rPr>
        <w:rFonts w:ascii="Garamond" w:hAnsi="Garamond" w:cs="Garamond"/>
        <w:caps/>
        <w:spacing w:val="30"/>
        <w:kern w:val="28"/>
        <w:sz w:val="22"/>
        <w:szCs w:val="22"/>
      </w:rPr>
      <w:tab/>
    </w:r>
    <w:r w:rsidRPr="00463FA7">
      <w:rPr>
        <w:rFonts w:ascii="Garamond" w:hAnsi="Garamond" w:cs="Garamond"/>
        <w:caps/>
        <w:spacing w:val="30"/>
        <w:kern w:val="28"/>
        <w:sz w:val="22"/>
        <w:szCs w:val="22"/>
      </w:rPr>
      <w:tab/>
    </w:r>
    <w:r w:rsidRPr="00463FA7">
      <w:rPr>
        <w:rFonts w:ascii="Garamond" w:hAnsi="Garamond" w:cs="Garamond"/>
        <w:caps/>
        <w:spacing w:val="30"/>
        <w:kern w:val="28"/>
        <w:sz w:val="22"/>
        <w:szCs w:val="22"/>
      </w:rPr>
      <w:tab/>
    </w:r>
    <w:r w:rsidRPr="00463FA7">
      <w:rPr>
        <w:rFonts w:ascii="Garamond" w:hAnsi="Garamond" w:cs="Garamond"/>
        <w:caps/>
        <w:spacing w:val="30"/>
        <w:kern w:val="28"/>
        <w:sz w:val="22"/>
        <w:szCs w:val="22"/>
      </w:rPr>
      <w:tab/>
    </w:r>
    <w:r w:rsidRPr="00463FA7">
      <w:rPr>
        <w:rFonts w:ascii="Garamond" w:hAnsi="Garamond" w:cs="Garamond"/>
        <w:caps/>
        <w:spacing w:val="30"/>
        <w:kern w:val="28"/>
        <w:sz w:val="22"/>
        <w:szCs w:val="22"/>
      </w:rPr>
      <w:tab/>
    </w:r>
    <w:r w:rsidRPr="00463FA7">
      <w:rPr>
        <w:rFonts w:ascii="Garamond" w:hAnsi="Garamond" w:cs="Garamond"/>
        <w:caps/>
        <w:spacing w:val="30"/>
        <w:kern w:val="28"/>
        <w:sz w:val="22"/>
        <w:szCs w:val="22"/>
      </w:rPr>
      <w:tab/>
      <w:t xml:space="preserve">      </w:t>
    </w:r>
    <w:r w:rsidRPr="00463FA7">
      <w:rPr>
        <w:rFonts w:ascii="Garamond" w:hAnsi="Garamond" w:cs="Garamond"/>
        <w:caps/>
        <w:spacing w:val="30"/>
        <w:kern w:val="28"/>
        <w:sz w:val="22"/>
        <w:szCs w:val="22"/>
      </w:rPr>
      <w:tab/>
    </w:r>
    <w:r w:rsidRPr="00463FA7">
      <w:rPr>
        <w:rFonts w:ascii="Garamond" w:hAnsi="Garamond" w:cs="Garamond"/>
        <w:caps/>
        <w:spacing w:val="30"/>
        <w:kern w:val="28"/>
        <w:sz w:val="22"/>
        <w:szCs w:val="22"/>
      </w:rPr>
      <w:tab/>
      <w:t>irvine, CA 92612</w:t>
    </w:r>
  </w:p>
  <w:p w14:paraId="49E3CE87" w14:textId="39426490" w:rsidR="00463FA7" w:rsidRPr="00463FA7" w:rsidRDefault="00463FA7" w:rsidP="00463FA7">
    <w:pPr>
      <w:pStyle w:val="Header"/>
      <w:rPr>
        <w:rFonts w:ascii="Garamond" w:hAnsi="Garamond" w:cs="Garamond"/>
        <w:caps/>
        <w:spacing w:val="30"/>
        <w:kern w:val="28"/>
        <w:sz w:val="22"/>
        <w:szCs w:val="22"/>
      </w:rPr>
    </w:pPr>
    <w:r w:rsidRPr="00463FA7">
      <w:rPr>
        <w:rFonts w:ascii="Garamond" w:hAnsi="Garamond" w:cs="Garamond"/>
        <w:caps/>
        <w:spacing w:val="30"/>
        <w:kern w:val="28"/>
        <w:sz w:val="22"/>
        <w:szCs w:val="22"/>
      </w:rPr>
      <w:t>jmtang1@uci.edu</w:t>
    </w:r>
  </w:p>
  <w:p w14:paraId="32192A1A" w14:textId="520B8AE4" w:rsidR="00463FA7" w:rsidRDefault="00463FA7">
    <w:pPr>
      <w:pStyle w:val="Header"/>
    </w:pPr>
  </w:p>
  <w:p w14:paraId="1FC381E8" w14:textId="77777777" w:rsidR="00463FA7" w:rsidRDefault="00463F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A1E87"/>
    <w:multiLevelType w:val="hybridMultilevel"/>
    <w:tmpl w:val="BB760C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A975FA"/>
    <w:multiLevelType w:val="multilevel"/>
    <w:tmpl w:val="B4C223F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9447C34"/>
    <w:multiLevelType w:val="hybridMultilevel"/>
    <w:tmpl w:val="348C26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E006AD"/>
    <w:multiLevelType w:val="hybridMultilevel"/>
    <w:tmpl w:val="D186A9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9BF14E8"/>
    <w:multiLevelType w:val="hybridMultilevel"/>
    <w:tmpl w:val="7304C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A75A77"/>
    <w:multiLevelType w:val="hybridMultilevel"/>
    <w:tmpl w:val="AE7447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B765892"/>
    <w:multiLevelType w:val="hybridMultilevel"/>
    <w:tmpl w:val="617C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E0EEB"/>
    <w:multiLevelType w:val="hybridMultilevel"/>
    <w:tmpl w:val="D3E80C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E37097"/>
    <w:multiLevelType w:val="hybridMultilevel"/>
    <w:tmpl w:val="287A1658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9" w15:restartNumberingAfterBreak="0">
    <w:nsid w:val="4BCE558C"/>
    <w:multiLevelType w:val="hybridMultilevel"/>
    <w:tmpl w:val="244008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980D82"/>
    <w:multiLevelType w:val="hybridMultilevel"/>
    <w:tmpl w:val="D076B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E35933"/>
    <w:multiLevelType w:val="hybridMultilevel"/>
    <w:tmpl w:val="845AF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25703"/>
    <w:multiLevelType w:val="hybridMultilevel"/>
    <w:tmpl w:val="C180C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3B514C"/>
    <w:multiLevelType w:val="hybridMultilevel"/>
    <w:tmpl w:val="E0BAF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2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9"/>
  </w:num>
  <w:num w:numId="12">
    <w:abstractNumId w:val="0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5D"/>
    <w:rsid w:val="000032FD"/>
    <w:rsid w:val="00041222"/>
    <w:rsid w:val="000551D5"/>
    <w:rsid w:val="00235335"/>
    <w:rsid w:val="002A0CE2"/>
    <w:rsid w:val="002C279E"/>
    <w:rsid w:val="003238E5"/>
    <w:rsid w:val="0038473D"/>
    <w:rsid w:val="003D2B87"/>
    <w:rsid w:val="00463FA7"/>
    <w:rsid w:val="00514667"/>
    <w:rsid w:val="00536470"/>
    <w:rsid w:val="005E42C9"/>
    <w:rsid w:val="006A0DBA"/>
    <w:rsid w:val="007623B7"/>
    <w:rsid w:val="0079258A"/>
    <w:rsid w:val="00816D8E"/>
    <w:rsid w:val="008503A2"/>
    <w:rsid w:val="008A7400"/>
    <w:rsid w:val="00916BDA"/>
    <w:rsid w:val="009A58E3"/>
    <w:rsid w:val="00A70E8F"/>
    <w:rsid w:val="00A8423A"/>
    <w:rsid w:val="00B52B8B"/>
    <w:rsid w:val="00BA709E"/>
    <w:rsid w:val="00BD735D"/>
    <w:rsid w:val="00C54CBB"/>
    <w:rsid w:val="00D956A1"/>
    <w:rsid w:val="00D97E1A"/>
    <w:rsid w:val="00E12A3C"/>
    <w:rsid w:val="00E15C0A"/>
    <w:rsid w:val="00E30CE8"/>
    <w:rsid w:val="00E63387"/>
    <w:rsid w:val="00E8671B"/>
    <w:rsid w:val="00F247E3"/>
    <w:rsid w:val="00F60DA6"/>
    <w:rsid w:val="00F6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EC4D7"/>
  <w15:docId w15:val="{3914D840-A6DE-46DC-89F6-06D4F985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925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5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58A"/>
  </w:style>
  <w:style w:type="paragraph" w:styleId="ListParagraph">
    <w:name w:val="List Paragraph"/>
    <w:basedOn w:val="Normal"/>
    <w:uiPriority w:val="34"/>
    <w:qFormat/>
    <w:rsid w:val="006A0D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7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7E3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7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7E3"/>
    <w:rPr>
      <w:b/>
      <w:bCs/>
    </w:rPr>
  </w:style>
  <w:style w:type="character" w:styleId="Hyperlink">
    <w:name w:val="Hyperlink"/>
    <w:basedOn w:val="DefaultParagraphFont"/>
    <w:uiPriority w:val="99"/>
    <w:unhideWhenUsed/>
    <w:rsid w:val="00F247E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42C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42C9"/>
  </w:style>
  <w:style w:type="character" w:styleId="FootnoteReference">
    <w:name w:val="footnote reference"/>
    <w:basedOn w:val="DefaultParagraphFont"/>
    <w:uiPriority w:val="99"/>
    <w:semiHidden/>
    <w:unhideWhenUsed/>
    <w:rsid w:val="005E42C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63F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FA7"/>
  </w:style>
  <w:style w:type="paragraph" w:styleId="Footer">
    <w:name w:val="footer"/>
    <w:basedOn w:val="Normal"/>
    <w:link w:val="FooterChar"/>
    <w:uiPriority w:val="99"/>
    <w:unhideWhenUsed/>
    <w:rsid w:val="00463F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50789-356F-4A92-A769-8868EBA07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Tang</dc:creator>
  <cp:lastModifiedBy>John</cp:lastModifiedBy>
  <cp:revision>4</cp:revision>
  <cp:lastPrinted>2016-02-09T22:51:00Z</cp:lastPrinted>
  <dcterms:created xsi:type="dcterms:W3CDTF">2017-01-26T20:46:00Z</dcterms:created>
  <dcterms:modified xsi:type="dcterms:W3CDTF">2017-05-04T13:39:00Z</dcterms:modified>
</cp:coreProperties>
</file>